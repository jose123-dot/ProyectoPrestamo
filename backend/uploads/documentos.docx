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95FD64" w14:textId="77777777" w:rsidR="0047618F" w:rsidRPr="0047618F" w:rsidRDefault="0047618F" w:rsidP="00360577">
      <w:pPr>
        <w:spacing w:before="142" w:after="142" w:line="240" w:lineRule="auto"/>
        <w:ind w:right="-15"/>
        <w:jc w:val="both"/>
        <w:rPr>
          <w:rFonts w:asciiTheme="minorHAnsi" w:hAnsiTheme="minorHAnsi"/>
          <w:color w:val="442424"/>
        </w:rPr>
      </w:pPr>
    </w:p>
    <w:p w14:paraId="27A333E9" w14:textId="77777777" w:rsidR="0047618F" w:rsidRDefault="0047618F" w:rsidP="0047618F">
      <w:pPr>
        <w:spacing w:line="360" w:lineRule="auto"/>
        <w:jc w:val="center"/>
        <w:rPr>
          <w:rFonts w:asciiTheme="minorHAnsi" w:hAnsiTheme="minorHAnsi"/>
          <w:b/>
          <w:sz w:val="28"/>
          <w:szCs w:val="28"/>
          <w:lang w:val="es-ES_tradnl"/>
        </w:rPr>
      </w:pPr>
      <w:r w:rsidRPr="0047618F">
        <w:rPr>
          <w:rFonts w:asciiTheme="minorHAnsi" w:hAnsiTheme="minorHAnsi"/>
          <w:b/>
          <w:sz w:val="28"/>
          <w:szCs w:val="28"/>
          <w:lang w:val="es-ES_tradnl"/>
        </w:rPr>
        <w:t>PLAN DE NEGOCIOS</w:t>
      </w:r>
    </w:p>
    <w:p w14:paraId="453A27E7" w14:textId="07BE283F" w:rsidR="007A04BC" w:rsidRPr="0047618F" w:rsidRDefault="007A04BC" w:rsidP="0047618F">
      <w:pPr>
        <w:spacing w:line="360" w:lineRule="auto"/>
        <w:jc w:val="center"/>
        <w:rPr>
          <w:rFonts w:asciiTheme="minorHAnsi" w:hAnsiTheme="minorHAnsi"/>
          <w:b/>
          <w:sz w:val="28"/>
          <w:szCs w:val="28"/>
          <w:lang w:val="es-ES_tradnl"/>
        </w:rPr>
      </w:pPr>
      <w:r>
        <w:rPr>
          <w:rFonts w:asciiTheme="minorHAnsi" w:hAnsiTheme="minorHAnsi"/>
          <w:b/>
          <w:sz w:val="28"/>
          <w:szCs w:val="28"/>
          <w:lang w:val="es-ES_tradnl"/>
        </w:rPr>
        <w:t>PLATAFORMA DIGITAL DE APRENDIZAJE EN LINEA</w:t>
      </w:r>
    </w:p>
    <w:p w14:paraId="3B0B4C88" w14:textId="77777777" w:rsidR="0047618F" w:rsidRPr="0047618F" w:rsidRDefault="0047618F" w:rsidP="0047618F">
      <w:pPr>
        <w:rPr>
          <w:rFonts w:asciiTheme="minorHAnsi" w:hAnsiTheme="minorHAnsi"/>
        </w:rPr>
      </w:pPr>
    </w:p>
    <w:p w14:paraId="3B83E3E9" w14:textId="77777777" w:rsidR="0047618F" w:rsidRPr="0047618F" w:rsidRDefault="0047618F" w:rsidP="0047618F">
      <w:pPr>
        <w:spacing w:line="360" w:lineRule="auto"/>
        <w:rPr>
          <w:rFonts w:asciiTheme="minorHAnsi" w:hAnsiTheme="minorHAnsi"/>
          <w:b/>
          <w:sz w:val="28"/>
          <w:szCs w:val="28"/>
          <w:lang w:val="es-ES_tradnl"/>
        </w:rPr>
      </w:pPr>
    </w:p>
    <w:p w14:paraId="4DCB27B4" w14:textId="77777777" w:rsidR="0047618F" w:rsidRPr="0047618F" w:rsidRDefault="0047618F" w:rsidP="0047618F">
      <w:pPr>
        <w:rPr>
          <w:rFonts w:asciiTheme="minorHAnsi" w:hAnsiTheme="minorHAnsi"/>
        </w:rPr>
      </w:pPr>
    </w:p>
    <w:p w14:paraId="05BEF7DD" w14:textId="77777777" w:rsidR="0047618F" w:rsidRPr="0047618F" w:rsidRDefault="0047618F" w:rsidP="0047618F">
      <w:pPr>
        <w:rPr>
          <w:rFonts w:asciiTheme="minorHAnsi" w:hAnsiTheme="minorHAnsi"/>
        </w:rPr>
      </w:pPr>
    </w:p>
    <w:p w14:paraId="0A379A1A" w14:textId="1D4044E8" w:rsidR="0047618F" w:rsidRDefault="0047618F" w:rsidP="0047618F">
      <w:pPr>
        <w:spacing w:line="360" w:lineRule="auto"/>
        <w:jc w:val="center"/>
        <w:rPr>
          <w:rFonts w:asciiTheme="minorHAnsi" w:hAnsiTheme="minorHAnsi"/>
          <w:b/>
          <w:sz w:val="28"/>
          <w:szCs w:val="28"/>
          <w:lang w:val="es-ES_tradnl"/>
        </w:rPr>
      </w:pPr>
      <w:r w:rsidRPr="0047618F">
        <w:rPr>
          <w:rFonts w:asciiTheme="minorHAnsi" w:hAnsiTheme="minorHAnsi"/>
          <w:b/>
          <w:sz w:val="28"/>
          <w:szCs w:val="28"/>
          <w:lang w:val="es-ES_tradnl"/>
        </w:rPr>
        <w:t xml:space="preserve">&lt; NOMBRE DE LA EMPRESA </w:t>
      </w:r>
    </w:p>
    <w:p w14:paraId="79D62A50" w14:textId="50D80482" w:rsidR="007A04BC" w:rsidRPr="007A04BC" w:rsidRDefault="007A04BC" w:rsidP="0047618F">
      <w:pPr>
        <w:spacing w:line="360" w:lineRule="auto"/>
        <w:jc w:val="center"/>
        <w:rPr>
          <w:rFonts w:asciiTheme="minorHAnsi" w:hAnsiTheme="minorHAnsi"/>
          <w:bCs/>
          <w:sz w:val="28"/>
          <w:szCs w:val="28"/>
          <w:lang w:val="es-ES_tradnl"/>
        </w:rPr>
      </w:pPr>
      <w:r w:rsidRPr="007A04BC">
        <w:rPr>
          <w:rFonts w:asciiTheme="minorHAnsi" w:hAnsiTheme="minorHAnsi"/>
          <w:bCs/>
          <w:sz w:val="28"/>
          <w:szCs w:val="28"/>
        </w:rPr>
        <w:t>VIRTUALACADEMY</w:t>
      </w:r>
    </w:p>
    <w:p w14:paraId="121F8F7F" w14:textId="77777777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b/>
          <w:sz w:val="28"/>
          <w:szCs w:val="28"/>
          <w:lang w:val="es-ES_tradnl"/>
        </w:rPr>
      </w:pPr>
    </w:p>
    <w:p w14:paraId="5FD0A984" w14:textId="77777777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b/>
          <w:sz w:val="28"/>
          <w:szCs w:val="28"/>
          <w:lang w:val="es-ES_tradnl"/>
        </w:rPr>
      </w:pPr>
    </w:p>
    <w:p w14:paraId="24CCFEE1" w14:textId="1DCA5957" w:rsidR="0047618F" w:rsidRPr="0047618F" w:rsidRDefault="007A04BC" w:rsidP="0047618F">
      <w:pPr>
        <w:spacing w:line="360" w:lineRule="auto"/>
        <w:jc w:val="both"/>
        <w:rPr>
          <w:rFonts w:asciiTheme="minorHAnsi" w:hAnsiTheme="minorHAnsi"/>
          <w:b/>
          <w:sz w:val="28"/>
          <w:szCs w:val="28"/>
          <w:lang w:val="es-ES_tradnl"/>
        </w:rPr>
      </w:pPr>
      <w:r>
        <w:rPr>
          <w:noProof/>
        </w:rPr>
        <w:drawing>
          <wp:inline distT="0" distB="0" distL="0" distR="0" wp14:anchorId="52F7AE89" wp14:editId="7A9B65A6">
            <wp:extent cx="5758815" cy="3916045"/>
            <wp:effectExtent l="0" t="0" r="0" b="8255"/>
            <wp:docPr id="222509863" name="Imagen 1" descr="Transformación Digital para Colegios o Escue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ación Digital para Colegios o Escuel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D2C8" w14:textId="77777777" w:rsidR="0047618F" w:rsidRPr="0047618F" w:rsidRDefault="0047618F" w:rsidP="0047618F">
      <w:pPr>
        <w:rPr>
          <w:rFonts w:asciiTheme="minorHAnsi" w:hAnsiTheme="minorHAnsi"/>
        </w:rPr>
      </w:pPr>
    </w:p>
    <w:p w14:paraId="225522B7" w14:textId="77777777" w:rsidR="0047618F" w:rsidRPr="0047618F" w:rsidRDefault="0047618F" w:rsidP="0047618F">
      <w:pPr>
        <w:rPr>
          <w:rFonts w:asciiTheme="minorHAnsi" w:hAnsiTheme="minorHAnsi"/>
        </w:rPr>
      </w:pPr>
    </w:p>
    <w:p w14:paraId="37219B13" w14:textId="77777777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</w:p>
    <w:p w14:paraId="6F150137" w14:textId="77777777" w:rsidR="007A04BC" w:rsidRDefault="007A04BC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</w:p>
    <w:p w14:paraId="0C8B81D4" w14:textId="77777777" w:rsidR="007A04BC" w:rsidRDefault="007A04BC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</w:p>
    <w:p w14:paraId="2BB42ABF" w14:textId="77777777" w:rsidR="007A04BC" w:rsidRDefault="007A04BC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</w:p>
    <w:p w14:paraId="4A2ED645" w14:textId="77777777" w:rsidR="007A04BC" w:rsidRDefault="007A04BC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</w:p>
    <w:p w14:paraId="1F470484" w14:textId="0EEB8FE8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lastRenderedPageBreak/>
        <w:t>Fecha:</w:t>
      </w:r>
      <w:r w:rsidR="007A04BC">
        <w:rPr>
          <w:rFonts w:asciiTheme="minorHAnsi" w:hAnsiTheme="minorHAnsi"/>
          <w:lang w:val="es-ES_tradnl"/>
        </w:rPr>
        <w:t xml:space="preserve"> 18-03-2024</w:t>
      </w:r>
    </w:p>
    <w:p w14:paraId="028502EA" w14:textId="7AF6C174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>Empresario/a:</w:t>
      </w:r>
      <w:r w:rsidR="007A04BC">
        <w:rPr>
          <w:rFonts w:asciiTheme="minorHAnsi" w:hAnsiTheme="minorHAnsi"/>
          <w:lang w:val="es-ES_tradnl"/>
        </w:rPr>
        <w:t xml:space="preserve"> Grupo1</w:t>
      </w:r>
    </w:p>
    <w:p w14:paraId="43CD7F02" w14:textId="4A6AF69D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>Dirección:</w:t>
      </w:r>
      <w:r w:rsidR="007A04BC">
        <w:rPr>
          <w:rFonts w:asciiTheme="minorHAnsi" w:hAnsiTheme="minorHAnsi"/>
          <w:lang w:val="es-ES_tradnl"/>
        </w:rPr>
        <w:t xml:space="preserve"> Barahona, R.D</w:t>
      </w:r>
    </w:p>
    <w:p w14:paraId="3D8E4BD1" w14:textId="18A6DBAB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>Ciudad:</w:t>
      </w:r>
      <w:r w:rsidR="007A04BC">
        <w:rPr>
          <w:rFonts w:asciiTheme="minorHAnsi" w:hAnsiTheme="minorHAnsi"/>
          <w:lang w:val="es-ES_tradnl"/>
        </w:rPr>
        <w:t xml:space="preserve"> Barahona</w:t>
      </w:r>
    </w:p>
    <w:p w14:paraId="16FF6479" w14:textId="76CCFD2F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>Teléfono:</w:t>
      </w:r>
      <w:r w:rsidR="007A04BC">
        <w:rPr>
          <w:rFonts w:asciiTheme="minorHAnsi" w:hAnsiTheme="minorHAnsi"/>
          <w:lang w:val="es-ES_tradnl"/>
        </w:rPr>
        <w:t xml:space="preserve"> 8299123452</w:t>
      </w:r>
    </w:p>
    <w:p w14:paraId="5EBE3DBD" w14:textId="699FF76D" w:rsidR="0047618F" w:rsidRPr="0047618F" w:rsidRDefault="0047618F" w:rsidP="0047618F">
      <w:pPr>
        <w:rPr>
          <w:rFonts w:asciiTheme="minorHAnsi" w:hAnsiTheme="minorHAnsi"/>
        </w:rPr>
      </w:pPr>
      <w:r w:rsidRPr="0047618F">
        <w:rPr>
          <w:rFonts w:asciiTheme="minorHAnsi" w:hAnsiTheme="minorHAnsi"/>
        </w:rPr>
        <w:t>Celular:</w:t>
      </w:r>
      <w:r w:rsidR="007A04BC">
        <w:rPr>
          <w:rFonts w:asciiTheme="minorHAnsi" w:hAnsiTheme="minorHAnsi"/>
        </w:rPr>
        <w:t xml:space="preserve"> 8095245011</w:t>
      </w:r>
    </w:p>
    <w:p w14:paraId="435355F3" w14:textId="77777777" w:rsidR="0047618F" w:rsidRPr="0047618F" w:rsidRDefault="0047618F" w:rsidP="0047618F">
      <w:pPr>
        <w:rPr>
          <w:rFonts w:asciiTheme="minorHAnsi" w:hAnsiTheme="minorHAnsi"/>
        </w:rPr>
      </w:pPr>
    </w:p>
    <w:p w14:paraId="6F152065" w14:textId="15735140" w:rsidR="0047618F" w:rsidRDefault="0047618F" w:rsidP="0047618F">
      <w:pPr>
        <w:rPr>
          <w:rFonts w:asciiTheme="minorHAnsi" w:hAnsiTheme="minorHAnsi"/>
          <w:lang w:val="en-US"/>
        </w:rPr>
      </w:pPr>
      <w:r w:rsidRPr="0047618F">
        <w:rPr>
          <w:rFonts w:asciiTheme="minorHAnsi" w:hAnsiTheme="minorHAnsi"/>
          <w:lang w:val="es-ES_tradnl"/>
        </w:rPr>
        <w:t>E-mail:</w:t>
      </w:r>
      <w:r w:rsidR="007A04BC">
        <w:rPr>
          <w:rFonts w:asciiTheme="minorHAnsi" w:hAnsiTheme="minorHAnsi"/>
          <w:lang w:val="es-ES_tradnl"/>
        </w:rPr>
        <w:t xml:space="preserve"> </w:t>
      </w:r>
      <w:hyperlink r:id="rId9" w:history="1">
        <w:r w:rsidR="007A04BC" w:rsidRPr="00E62817">
          <w:rPr>
            <w:rStyle w:val="Hipervnculo"/>
            <w:rFonts w:asciiTheme="minorHAnsi" w:hAnsiTheme="minorHAnsi"/>
            <w:lang w:val="es-ES_tradnl"/>
          </w:rPr>
          <w:t>josemariasuerocuevas</w:t>
        </w:r>
        <w:r w:rsidR="007A04BC" w:rsidRPr="00E62817">
          <w:rPr>
            <w:rStyle w:val="Hipervnculo"/>
            <w:rFonts w:asciiTheme="minorHAnsi" w:hAnsiTheme="minorHAnsi"/>
            <w:lang w:val="en-US"/>
          </w:rPr>
          <w:t>@gmail.com</w:t>
        </w:r>
      </w:hyperlink>
    </w:p>
    <w:p w14:paraId="46B3D2C3" w14:textId="77777777" w:rsidR="007A04BC" w:rsidRPr="007A04BC" w:rsidRDefault="007A04BC" w:rsidP="0047618F">
      <w:pPr>
        <w:rPr>
          <w:rFonts w:asciiTheme="minorHAnsi" w:hAnsiTheme="minorHAnsi"/>
          <w:lang w:val="en-US"/>
        </w:rPr>
      </w:pPr>
    </w:p>
    <w:p w14:paraId="1888A9B8" w14:textId="77777777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lang w:val="es-ES_tradnl"/>
        </w:rPr>
      </w:pPr>
    </w:p>
    <w:p w14:paraId="4DE3C864" w14:textId="77777777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b/>
          <w:sz w:val="28"/>
          <w:szCs w:val="28"/>
          <w:lang w:val="es-ES_tradnl"/>
        </w:rPr>
      </w:pPr>
    </w:p>
    <w:p w14:paraId="368B8849" w14:textId="77777777" w:rsidR="0047618F" w:rsidRPr="0047618F" w:rsidRDefault="0047618F" w:rsidP="0047618F">
      <w:pPr>
        <w:spacing w:line="360" w:lineRule="auto"/>
        <w:jc w:val="both"/>
        <w:rPr>
          <w:rFonts w:asciiTheme="minorHAnsi" w:hAnsiTheme="minorHAnsi"/>
          <w:b/>
          <w:sz w:val="28"/>
          <w:szCs w:val="28"/>
          <w:lang w:val="es-ES_tradnl"/>
        </w:rPr>
      </w:pPr>
    </w:p>
    <w:p w14:paraId="21F817D6" w14:textId="77777777" w:rsidR="0047618F" w:rsidRPr="0047618F" w:rsidRDefault="0047618F" w:rsidP="0047618F">
      <w:pPr>
        <w:pStyle w:val="TDC1"/>
        <w:tabs>
          <w:tab w:val="right" w:leader="dot" w:pos="9069"/>
        </w:tabs>
        <w:spacing w:line="360" w:lineRule="auto"/>
        <w:rPr>
          <w:rFonts w:asciiTheme="minorHAnsi" w:hAnsiTheme="minorHAnsi"/>
          <w:lang w:val="es-ES_tradnl"/>
        </w:rPr>
        <w:sectPr w:rsidR="0047618F" w:rsidRPr="0047618F" w:rsidSect="00F91122">
          <w:headerReference w:type="default" r:id="rId10"/>
          <w:footnotePr>
            <w:pos w:val="beneathText"/>
          </w:footnotePr>
          <w:pgSz w:w="11905" w:h="16837"/>
          <w:pgMar w:top="1418" w:right="1418" w:bottom="1418" w:left="1418" w:header="567" w:footer="709" w:gutter="0"/>
          <w:cols w:space="720"/>
          <w:docGrid w:linePitch="360"/>
        </w:sectPr>
      </w:pPr>
    </w:p>
    <w:p w14:paraId="45B732E0" w14:textId="77777777" w:rsidR="0047618F" w:rsidRPr="0047618F" w:rsidRDefault="0047618F" w:rsidP="0047618F">
      <w:pPr>
        <w:pStyle w:val="Ttulo1"/>
        <w:jc w:val="both"/>
        <w:rPr>
          <w:rFonts w:asciiTheme="minorHAnsi" w:hAnsiTheme="minorHAnsi"/>
          <w:sz w:val="28"/>
          <w:lang w:val="es-ES_tradnl"/>
        </w:rPr>
      </w:pPr>
      <w:bookmarkStart w:id="0" w:name="_Toc117757015"/>
      <w:r w:rsidRPr="0047618F">
        <w:rPr>
          <w:rFonts w:asciiTheme="minorHAnsi" w:hAnsiTheme="minorHAnsi"/>
          <w:sz w:val="28"/>
          <w:lang w:val="es-ES_tradnl"/>
        </w:rPr>
        <w:lastRenderedPageBreak/>
        <w:t>0.</w:t>
      </w:r>
      <w:r w:rsidRPr="0047618F">
        <w:rPr>
          <w:rFonts w:asciiTheme="minorHAnsi" w:hAnsiTheme="minorHAnsi"/>
          <w:sz w:val="28"/>
          <w:lang w:val="es-ES_tradnl"/>
        </w:rPr>
        <w:tab/>
        <w:t>RESUMEN EJECUTIVO</w:t>
      </w:r>
      <w:bookmarkEnd w:id="0"/>
    </w:p>
    <w:p w14:paraId="202795D1" w14:textId="77777777" w:rsidR="0047618F" w:rsidRPr="0047618F" w:rsidRDefault="0047618F" w:rsidP="0047618F">
      <w:pPr>
        <w:ind w:left="360"/>
        <w:jc w:val="both"/>
        <w:rPr>
          <w:rFonts w:asciiTheme="minorHAnsi" w:hAnsiTheme="minorHAnsi"/>
          <w:b/>
          <w:lang w:val="es-ES_tradnl"/>
        </w:rPr>
      </w:pPr>
    </w:p>
    <w:p w14:paraId="42D5D909" w14:textId="77777777" w:rsidR="007A04BC" w:rsidRPr="007A04BC" w:rsidRDefault="007A04BC" w:rsidP="007A04BC">
      <w:pPr>
        <w:jc w:val="both"/>
        <w:rPr>
          <w:rFonts w:asciiTheme="minorHAnsi" w:hAnsiTheme="minorHAnsi"/>
          <w:u w:val="single"/>
        </w:rPr>
      </w:pPr>
      <w:r w:rsidRPr="007A04BC">
        <w:rPr>
          <w:rFonts w:asciiTheme="minorHAnsi" w:hAnsiTheme="minorHAnsi"/>
          <w:b/>
          <w:bCs/>
          <w:u w:val="single"/>
        </w:rPr>
        <w:t>Resumen Ejecutivo:</w:t>
      </w:r>
    </w:p>
    <w:p w14:paraId="20F411B4" w14:textId="77777777" w:rsidR="007A04BC" w:rsidRPr="007A04BC" w:rsidRDefault="007A04BC" w:rsidP="007A04BC">
      <w:pPr>
        <w:jc w:val="both"/>
        <w:rPr>
          <w:rFonts w:asciiTheme="minorHAnsi" w:hAnsiTheme="minorHAnsi"/>
        </w:rPr>
      </w:pPr>
      <w:r w:rsidRPr="007A04BC">
        <w:rPr>
          <w:rFonts w:asciiTheme="minorHAnsi" w:hAnsiTheme="minorHAnsi"/>
          <w:b/>
          <w:bCs/>
        </w:rPr>
        <w:t>Producto/Servicio:</w:t>
      </w:r>
      <w:r w:rsidRPr="007A04BC">
        <w:rPr>
          <w:rFonts w:asciiTheme="minorHAnsi" w:hAnsiTheme="minorHAnsi"/>
        </w:rPr>
        <w:t xml:space="preserve"> Nuestra organización se especializa en ofrecer una plataforma de aprendizaje en línea que proporciona una amplia gama de cursos en diversos temas, desde desarrollo de software hasta arte y música.</w:t>
      </w:r>
    </w:p>
    <w:p w14:paraId="4E57DB4A" w14:textId="77777777" w:rsidR="007A04BC" w:rsidRDefault="007A04BC" w:rsidP="007A04BC">
      <w:pPr>
        <w:jc w:val="both"/>
        <w:rPr>
          <w:rFonts w:asciiTheme="minorHAnsi" w:hAnsiTheme="minorHAnsi"/>
        </w:rPr>
      </w:pPr>
      <w:r w:rsidRPr="007A04BC">
        <w:rPr>
          <w:rFonts w:asciiTheme="minorHAnsi" w:hAnsiTheme="minorHAnsi"/>
          <w:b/>
          <w:bCs/>
        </w:rPr>
        <w:t>Necesidad del Producto:</w:t>
      </w:r>
      <w:r w:rsidRPr="007A04BC">
        <w:rPr>
          <w:rFonts w:asciiTheme="minorHAnsi" w:hAnsiTheme="minorHAnsi"/>
        </w:rPr>
        <w:t xml:space="preserve"> En la era digital actual, la demanda de educación en línea está en aumento debido a la conveniencia, flexibilidad y acceso global que ofrece. Nuestra plataforma satisface esta necesidad al proporcionar un medio accesible y efectivo para que las personas adquieran nuevas habilidades y conocimientos desde cualquier lugar y en cualquier momento.</w:t>
      </w:r>
    </w:p>
    <w:p w14:paraId="75996C76" w14:textId="77777777" w:rsidR="007A04BC" w:rsidRPr="007A04BC" w:rsidRDefault="007A04BC" w:rsidP="007A04BC">
      <w:pPr>
        <w:jc w:val="both"/>
        <w:rPr>
          <w:rFonts w:asciiTheme="minorHAnsi" w:hAnsiTheme="minorHAnsi"/>
        </w:rPr>
      </w:pPr>
    </w:p>
    <w:p w14:paraId="1B8488DE" w14:textId="77777777" w:rsidR="007A04BC" w:rsidRDefault="007A04BC" w:rsidP="007A04BC">
      <w:pPr>
        <w:jc w:val="both"/>
        <w:rPr>
          <w:rFonts w:asciiTheme="minorHAnsi" w:hAnsiTheme="minorHAnsi"/>
        </w:rPr>
      </w:pPr>
      <w:r w:rsidRPr="007A04BC">
        <w:rPr>
          <w:rFonts w:asciiTheme="minorHAnsi" w:hAnsiTheme="minorHAnsi"/>
          <w:b/>
          <w:bCs/>
        </w:rPr>
        <w:t>Clientes:</w:t>
      </w:r>
      <w:r w:rsidRPr="007A04BC">
        <w:rPr>
          <w:rFonts w:asciiTheme="minorHAnsi" w:hAnsiTheme="minorHAnsi"/>
        </w:rPr>
        <w:t xml:space="preserve"> Nuestros clientes son individuos de todas las edades y niveles de educación que buscan mejorar sus habilidades profesionales, adquirir conocimientos adicionales o simplemente explorar nuevos intereses. También nos dirigimos a empresas y organizaciones que desean capacitar a su personal de manera eficiente y rentable.</w:t>
      </w:r>
    </w:p>
    <w:p w14:paraId="2D2AF3B6" w14:textId="77777777" w:rsidR="007A04BC" w:rsidRPr="007A04BC" w:rsidRDefault="007A04BC" w:rsidP="007A04BC">
      <w:pPr>
        <w:jc w:val="both"/>
        <w:rPr>
          <w:rFonts w:asciiTheme="minorHAnsi" w:hAnsiTheme="minorHAnsi"/>
        </w:rPr>
      </w:pPr>
    </w:p>
    <w:p w14:paraId="46835E1A" w14:textId="77777777" w:rsidR="007A04BC" w:rsidRDefault="007A04BC" w:rsidP="007A04BC">
      <w:pPr>
        <w:jc w:val="both"/>
        <w:rPr>
          <w:rFonts w:asciiTheme="minorHAnsi" w:hAnsiTheme="minorHAnsi"/>
        </w:rPr>
      </w:pPr>
      <w:r w:rsidRPr="007A04BC">
        <w:rPr>
          <w:rFonts w:asciiTheme="minorHAnsi" w:hAnsiTheme="minorHAnsi"/>
          <w:b/>
          <w:bCs/>
        </w:rPr>
        <w:t>Equipo:</w:t>
      </w:r>
      <w:r w:rsidRPr="007A04BC">
        <w:rPr>
          <w:rFonts w:asciiTheme="minorHAnsi" w:hAnsiTheme="minorHAnsi"/>
        </w:rPr>
        <w:t xml:space="preserve"> Nuestro equipo está compuesto por expertos en tecnología educativa, desarrollo web, marketing digital y gestión empresarial. Con una combinación única de habilidades y experiencia, estamos bien equipados para llevar adelante este proyecto y alcanzar el éxito.</w:t>
      </w:r>
    </w:p>
    <w:p w14:paraId="624E66EA" w14:textId="77777777" w:rsidR="007A04BC" w:rsidRPr="007A04BC" w:rsidRDefault="007A04BC" w:rsidP="007A04BC">
      <w:pPr>
        <w:jc w:val="both"/>
        <w:rPr>
          <w:rFonts w:asciiTheme="minorHAnsi" w:hAnsiTheme="minorHAnsi"/>
        </w:rPr>
      </w:pPr>
    </w:p>
    <w:p w14:paraId="38BDE0CA" w14:textId="11847578" w:rsidR="007A04BC" w:rsidRDefault="007A04BC" w:rsidP="007A04BC">
      <w:pPr>
        <w:jc w:val="both"/>
        <w:rPr>
          <w:rFonts w:asciiTheme="minorHAnsi" w:hAnsiTheme="minorHAnsi"/>
        </w:rPr>
      </w:pPr>
      <w:r w:rsidRPr="007A04BC">
        <w:rPr>
          <w:rFonts w:asciiTheme="minorHAnsi" w:hAnsiTheme="minorHAnsi"/>
          <w:b/>
          <w:bCs/>
        </w:rPr>
        <w:t>Financiamiento:</w:t>
      </w:r>
      <w:r w:rsidRPr="007A04BC">
        <w:rPr>
          <w:rFonts w:asciiTheme="minorHAnsi" w:hAnsiTheme="minorHAnsi"/>
        </w:rPr>
        <w:t xml:space="preserve"> Para iniciar el proyecto, necesitamos un capital inicial de $</w:t>
      </w:r>
      <w:r>
        <w:rPr>
          <w:rFonts w:asciiTheme="minorHAnsi" w:hAnsiTheme="minorHAnsi"/>
        </w:rPr>
        <w:t>30</w:t>
      </w:r>
      <w:r w:rsidRPr="007A04BC">
        <w:rPr>
          <w:rFonts w:asciiTheme="minorHAnsi" w:hAnsiTheme="minorHAnsi"/>
        </w:rPr>
        <w:t>,000 USD. Este financiamiento se utilizará para el desarrollo de la plataforma, la adquisición de contenido educativo, la inversión en marketing inicial y los costos operativos iniciales durante los primeros seis meses de operación. Estamos confiados en que con esta inversión podremos establecer una base sólida para el crecimiento futuro de la empresa.</w:t>
      </w:r>
    </w:p>
    <w:p w14:paraId="4380CAC1" w14:textId="77777777" w:rsidR="007A04BC" w:rsidRPr="007A04BC" w:rsidRDefault="007A04BC" w:rsidP="007A04BC">
      <w:pPr>
        <w:jc w:val="both"/>
        <w:rPr>
          <w:rFonts w:asciiTheme="minorHAnsi" w:hAnsiTheme="minorHAnsi"/>
        </w:rPr>
      </w:pPr>
    </w:p>
    <w:p w14:paraId="67657AF3" w14:textId="77777777" w:rsidR="007A04BC" w:rsidRPr="007A04BC" w:rsidRDefault="007A04BC" w:rsidP="007A04BC">
      <w:pPr>
        <w:jc w:val="both"/>
        <w:rPr>
          <w:rFonts w:asciiTheme="minorHAnsi" w:hAnsiTheme="minorHAnsi"/>
        </w:rPr>
      </w:pPr>
      <w:r w:rsidRPr="007A04BC">
        <w:rPr>
          <w:rFonts w:asciiTheme="minorHAnsi" w:hAnsiTheme="minorHAnsi"/>
        </w:rPr>
        <w:t>Este resumen ejecutivo destaca los puntos clave de nuestro plan de negocio y demuestra por qué nuestra plataforma de aprendizaje en línea tiene el potencial de ser exitosa en el mercado actual.</w:t>
      </w:r>
    </w:p>
    <w:p w14:paraId="0A461195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3D1D3E1F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25E4FF8F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5D2CD1B0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1B752462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7801761A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6B1CAD9E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463D6F13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3DDAFC4D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150DEBFE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522336D4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2BFB4EC4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63097052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7C26DFB0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7A606456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5EF62BC1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24F97656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113D9850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0308EB17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082F8369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21D11383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6CE6542E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5B38643B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1D6A02E1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06FD243E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38642256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7485FF7A" w14:textId="77777777" w:rsidR="0047618F" w:rsidRPr="0047618F" w:rsidRDefault="0047618F" w:rsidP="0047618F">
      <w:pPr>
        <w:jc w:val="both"/>
        <w:rPr>
          <w:rFonts w:asciiTheme="minorHAnsi" w:hAnsiTheme="minorHAnsi"/>
          <w:u w:val="single"/>
          <w:lang w:val="es-ES_tradnl"/>
        </w:rPr>
      </w:pPr>
    </w:p>
    <w:p w14:paraId="1DAC0943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p w14:paraId="6BEBFE78" w14:textId="77777777" w:rsidR="0047618F" w:rsidRPr="0047618F" w:rsidRDefault="0047618F" w:rsidP="0047618F">
      <w:pPr>
        <w:pStyle w:val="Ttulo1"/>
        <w:keepLines w:val="0"/>
        <w:numPr>
          <w:ilvl w:val="0"/>
          <w:numId w:val="12"/>
        </w:numPr>
        <w:tabs>
          <w:tab w:val="left" w:pos="990"/>
        </w:tabs>
        <w:suppressAutoHyphens/>
        <w:spacing w:before="240" w:after="60" w:line="100" w:lineRule="atLeast"/>
        <w:ind w:left="495" w:hanging="495"/>
        <w:contextualSpacing w:val="0"/>
        <w:jc w:val="both"/>
        <w:rPr>
          <w:rFonts w:asciiTheme="minorHAnsi" w:hAnsiTheme="minorHAnsi"/>
          <w:sz w:val="36"/>
          <w:szCs w:val="36"/>
          <w:lang w:val="es-ES_tradnl"/>
        </w:rPr>
      </w:pPr>
      <w:bookmarkStart w:id="1" w:name="_Toc117757016"/>
      <w:r w:rsidRPr="0047618F">
        <w:rPr>
          <w:rFonts w:asciiTheme="minorHAnsi" w:hAnsiTheme="minorHAnsi"/>
          <w:sz w:val="36"/>
          <w:szCs w:val="36"/>
          <w:lang w:val="es-ES_tradnl"/>
        </w:rPr>
        <w:t>EL NEGOCIO</w:t>
      </w:r>
      <w:bookmarkEnd w:id="1"/>
    </w:p>
    <w:p w14:paraId="578E2519" w14:textId="77777777" w:rsidR="0047618F" w:rsidRPr="0047618F" w:rsidRDefault="0047618F" w:rsidP="0047618F">
      <w:pPr>
        <w:pStyle w:val="Ttulo2"/>
        <w:keepLines w:val="0"/>
        <w:numPr>
          <w:ilvl w:val="1"/>
          <w:numId w:val="12"/>
        </w:numPr>
        <w:tabs>
          <w:tab w:val="left" w:pos="1440"/>
        </w:tabs>
        <w:suppressAutoHyphens/>
        <w:spacing w:before="240" w:after="240" w:line="100" w:lineRule="atLeast"/>
        <w:ind w:left="720" w:hanging="720"/>
        <w:contextualSpacing w:val="0"/>
        <w:rPr>
          <w:rFonts w:asciiTheme="minorHAnsi" w:hAnsiTheme="minorHAnsi"/>
          <w:i/>
          <w:lang w:val="es-ES_tradnl"/>
        </w:rPr>
      </w:pPr>
      <w:bookmarkStart w:id="2" w:name="_Toc117757018"/>
      <w:r w:rsidRPr="0047618F">
        <w:rPr>
          <w:rFonts w:asciiTheme="minorHAnsi" w:hAnsiTheme="minorHAnsi"/>
          <w:i/>
          <w:lang w:val="es-ES_tradnl"/>
        </w:rPr>
        <w:t>La Compañía</w:t>
      </w:r>
    </w:p>
    <w:p w14:paraId="6A8F64EC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7440D2F1" w14:textId="77777777" w:rsidR="00F41086" w:rsidRDefault="00F41086" w:rsidP="00F41086">
      <w:pPr>
        <w:jc w:val="both"/>
        <w:rPr>
          <w:rFonts w:asciiTheme="minorHAnsi" w:hAnsiTheme="minorHAnsi"/>
        </w:rPr>
      </w:pPr>
      <w:r w:rsidRPr="00F41086">
        <w:rPr>
          <w:rFonts w:asciiTheme="minorHAnsi" w:hAnsiTheme="minorHAnsi"/>
          <w:b/>
          <w:bCs/>
        </w:rPr>
        <w:br/>
        <w:t>Actividad de la Empresa:</w:t>
      </w:r>
      <w:r w:rsidRPr="00F41086">
        <w:rPr>
          <w:rFonts w:asciiTheme="minorHAnsi" w:hAnsiTheme="minorHAnsi"/>
        </w:rPr>
        <w:t xml:space="preserve"> La empresa se dedicará a proporcionar una plataforma de aprendizaje en línea que ofrezca una amplia variedad de cursos en diversos campos, desde tecnología y negocios hasta arte y bienestar personal.</w:t>
      </w:r>
    </w:p>
    <w:p w14:paraId="5A47745C" w14:textId="77777777" w:rsidR="00F41086" w:rsidRPr="00F41086" w:rsidRDefault="00F41086" w:rsidP="00F41086">
      <w:pPr>
        <w:jc w:val="both"/>
        <w:rPr>
          <w:rFonts w:asciiTheme="minorHAnsi" w:hAnsiTheme="minorHAnsi"/>
        </w:rPr>
      </w:pPr>
    </w:p>
    <w:p w14:paraId="75E95C5C" w14:textId="77777777" w:rsidR="00F41086" w:rsidRPr="00F41086" w:rsidRDefault="00F41086" w:rsidP="00F41086">
      <w:pPr>
        <w:jc w:val="both"/>
        <w:rPr>
          <w:rFonts w:asciiTheme="minorHAnsi" w:hAnsiTheme="minorHAnsi"/>
        </w:rPr>
      </w:pPr>
      <w:r w:rsidRPr="00F41086">
        <w:rPr>
          <w:rFonts w:asciiTheme="minorHAnsi" w:hAnsiTheme="minorHAnsi"/>
          <w:b/>
          <w:bCs/>
        </w:rPr>
        <w:t>Oferta:</w:t>
      </w:r>
      <w:r w:rsidRPr="00F41086">
        <w:rPr>
          <w:rFonts w:asciiTheme="minorHAnsi" w:hAnsiTheme="minorHAnsi"/>
        </w:rPr>
        <w:t xml:space="preserve"> Nuestra plataforma ofrecerá una experiencia de aprendizaje interactiva y personalizable, con contenido de alta calidad impartido por expertos en sus respectivos campos. Los usuarios podrán acceder a los cursos desde cualquier dispositivo con conexión a Internet y aprender a su propio ritmo.</w:t>
      </w:r>
    </w:p>
    <w:p w14:paraId="14893C85" w14:textId="77777777" w:rsidR="00F41086" w:rsidRDefault="00F41086" w:rsidP="00F41086">
      <w:pPr>
        <w:jc w:val="both"/>
        <w:rPr>
          <w:rFonts w:asciiTheme="minorHAnsi" w:hAnsiTheme="minorHAnsi"/>
        </w:rPr>
      </w:pPr>
      <w:r w:rsidRPr="00F41086">
        <w:rPr>
          <w:rFonts w:asciiTheme="minorHAnsi" w:hAnsiTheme="minorHAnsi"/>
          <w:b/>
          <w:bCs/>
        </w:rPr>
        <w:t>Ubicación:</w:t>
      </w:r>
      <w:r w:rsidRPr="00F41086">
        <w:rPr>
          <w:rFonts w:asciiTheme="minorHAnsi" w:hAnsiTheme="minorHAnsi"/>
        </w:rPr>
        <w:t xml:space="preserve"> La empresa estará ubicada en una zona con acceso a talento tecnológico y educativo, preferiblemente en una ciudad con una vibrante comunidad empresarial y de startups.</w:t>
      </w:r>
    </w:p>
    <w:p w14:paraId="19494945" w14:textId="77777777" w:rsidR="00F41086" w:rsidRPr="00F41086" w:rsidRDefault="00F41086" w:rsidP="00F41086">
      <w:pPr>
        <w:jc w:val="both"/>
        <w:rPr>
          <w:rFonts w:asciiTheme="minorHAnsi" w:hAnsiTheme="minorHAnsi"/>
        </w:rPr>
      </w:pPr>
    </w:p>
    <w:p w14:paraId="6FE380F9" w14:textId="77777777" w:rsidR="00F41086" w:rsidRPr="00F41086" w:rsidRDefault="00F41086" w:rsidP="00F41086">
      <w:pPr>
        <w:jc w:val="both"/>
        <w:rPr>
          <w:rFonts w:asciiTheme="minorHAnsi" w:hAnsiTheme="minorHAnsi"/>
        </w:rPr>
      </w:pPr>
      <w:r w:rsidRPr="00F41086">
        <w:rPr>
          <w:rFonts w:asciiTheme="minorHAnsi" w:hAnsiTheme="minorHAnsi"/>
          <w:b/>
          <w:bCs/>
        </w:rPr>
        <w:t>Creador:</w:t>
      </w:r>
      <w:r w:rsidRPr="00F41086">
        <w:rPr>
          <w:rFonts w:asciiTheme="minorHAnsi" w:hAnsiTheme="minorHAnsi"/>
        </w:rPr>
        <w:t xml:space="preserve"> La empresa será creada por un equipo de emprendedores con experiencia en tecnología educativa, desarrollo de software y gestión empresarial.</w:t>
      </w:r>
    </w:p>
    <w:p w14:paraId="05D7B550" w14:textId="77777777" w:rsidR="00F41086" w:rsidRPr="00F41086" w:rsidRDefault="00F41086" w:rsidP="00F41086">
      <w:pPr>
        <w:jc w:val="both"/>
        <w:rPr>
          <w:rFonts w:asciiTheme="minorHAnsi" w:hAnsiTheme="minorHAnsi"/>
        </w:rPr>
      </w:pPr>
      <w:r w:rsidRPr="00F41086">
        <w:rPr>
          <w:rFonts w:asciiTheme="minorHAnsi" w:hAnsiTheme="minorHAnsi"/>
          <w:b/>
          <w:bCs/>
        </w:rPr>
        <w:t>Equipo:</w:t>
      </w:r>
      <w:r w:rsidRPr="00F41086">
        <w:rPr>
          <w:rFonts w:asciiTheme="minorHAnsi" w:hAnsiTheme="minorHAnsi"/>
        </w:rPr>
        <w:t xml:space="preserve"> Inicialmente, el equipo estará compuesto por alrededor de 10 personas, incluyendo desarrolladores web, diseñadores de experiencia de usuario, expertos en contenido educativo, especialistas en marketing digital y personal administrativo.</w:t>
      </w:r>
    </w:p>
    <w:p w14:paraId="3F53846C" w14:textId="77777777" w:rsidR="00F41086" w:rsidRPr="00F41086" w:rsidRDefault="00F41086" w:rsidP="00F41086">
      <w:pPr>
        <w:jc w:val="both"/>
        <w:rPr>
          <w:rFonts w:asciiTheme="minorHAnsi" w:hAnsiTheme="minorHAnsi"/>
        </w:rPr>
      </w:pPr>
      <w:r w:rsidRPr="00F41086">
        <w:rPr>
          <w:rFonts w:asciiTheme="minorHAnsi" w:hAnsiTheme="minorHAnsi"/>
          <w:b/>
          <w:bCs/>
        </w:rPr>
        <w:t>Ventas:</w:t>
      </w:r>
      <w:r w:rsidRPr="00F41086">
        <w:rPr>
          <w:rFonts w:asciiTheme="minorHAnsi" w:hAnsiTheme="minorHAnsi"/>
        </w:rPr>
        <w:t xml:space="preserve"> El producto se venderá principalmente a través de Internet, utilizando estrategias de marketing digital, redes sociales y asociaciones con instituciones educativas y corporativas para llegar a una audiencia más amplia.</w:t>
      </w:r>
    </w:p>
    <w:p w14:paraId="020BEC38" w14:textId="77777777" w:rsidR="00F41086" w:rsidRPr="00F41086" w:rsidRDefault="00F41086" w:rsidP="00F41086">
      <w:pPr>
        <w:jc w:val="both"/>
        <w:rPr>
          <w:rFonts w:asciiTheme="minorHAnsi" w:hAnsiTheme="minorHAnsi"/>
        </w:rPr>
      </w:pPr>
      <w:r w:rsidRPr="00F41086">
        <w:rPr>
          <w:rFonts w:asciiTheme="minorHAnsi" w:hAnsiTheme="minorHAnsi"/>
          <w:b/>
          <w:bCs/>
        </w:rPr>
        <w:t>Necesidades a Satisfacer:</w:t>
      </w:r>
      <w:r w:rsidRPr="00F41086">
        <w:rPr>
          <w:rFonts w:asciiTheme="minorHAnsi" w:hAnsiTheme="minorHAnsi"/>
        </w:rPr>
        <w:t xml:space="preserve"> La organización pretende satisfacer la creciente demanda de educación en línea, proporcionando una plataforma accesible y efectiva para que las personas adquieran nuevas habilidades y conocimientos. Además, busca satisfacer la necesidad de flexibilidad y conveniencia en el proceso de aprendizaje, permitiendo a los usuarios estudiar desde cualquier lugar y en cualquier momento.</w:t>
      </w:r>
    </w:p>
    <w:p w14:paraId="3CF9BE7C" w14:textId="77777777" w:rsidR="0047618F" w:rsidRPr="00F41086" w:rsidRDefault="0047618F" w:rsidP="0047618F">
      <w:pPr>
        <w:rPr>
          <w:rFonts w:asciiTheme="minorHAnsi" w:hAnsiTheme="minorHAnsi"/>
        </w:rPr>
      </w:pPr>
    </w:p>
    <w:p w14:paraId="540D5E42" w14:textId="77777777" w:rsidR="0047618F" w:rsidRPr="0047618F" w:rsidRDefault="0047618F" w:rsidP="0047618F">
      <w:pPr>
        <w:pStyle w:val="Ttulo2"/>
        <w:keepLines w:val="0"/>
        <w:numPr>
          <w:ilvl w:val="1"/>
          <w:numId w:val="12"/>
        </w:numPr>
        <w:tabs>
          <w:tab w:val="left" w:pos="1440"/>
        </w:tabs>
        <w:suppressAutoHyphens/>
        <w:spacing w:before="240" w:after="240" w:line="100" w:lineRule="atLeast"/>
        <w:ind w:left="720" w:hanging="720"/>
        <w:contextualSpacing w:val="0"/>
        <w:rPr>
          <w:rFonts w:asciiTheme="minorHAnsi" w:hAnsiTheme="minorHAnsi"/>
          <w:i/>
          <w:lang w:val="es-ES_tradnl"/>
        </w:rPr>
      </w:pPr>
      <w:r w:rsidRPr="0047618F">
        <w:rPr>
          <w:rFonts w:asciiTheme="minorHAnsi" w:hAnsiTheme="minorHAnsi"/>
          <w:i/>
        </w:rPr>
        <w:lastRenderedPageBreak/>
        <w:t>Modelo de Negocios</w:t>
      </w:r>
    </w:p>
    <w:p w14:paraId="1FE5E132" w14:textId="77777777" w:rsidR="0047618F" w:rsidRPr="0047618F" w:rsidRDefault="0047618F" w:rsidP="0047618F">
      <w:pPr>
        <w:rPr>
          <w:rFonts w:asciiTheme="minorHAnsi" w:hAnsiTheme="minorHAnsi"/>
        </w:rPr>
      </w:pPr>
      <w:r w:rsidRPr="0047618F">
        <w:rPr>
          <w:rFonts w:asciiTheme="minorHAnsi" w:hAnsiTheme="minorHAnsi"/>
        </w:rPr>
        <w:t>¿Cómo generará dinero?</w:t>
      </w:r>
    </w:p>
    <w:p w14:paraId="2D79FF96" w14:textId="77777777" w:rsidR="0047618F" w:rsidRPr="0047618F" w:rsidRDefault="0047618F" w:rsidP="0047618F">
      <w:pPr>
        <w:rPr>
          <w:rFonts w:asciiTheme="minorHAnsi" w:hAnsiTheme="minorHAnsi"/>
        </w:rPr>
      </w:pPr>
    </w:p>
    <w:p w14:paraId="3C4EF16A" w14:textId="77777777" w:rsidR="0047618F" w:rsidRPr="0047618F" w:rsidRDefault="0047618F" w:rsidP="0047618F">
      <w:pPr>
        <w:pStyle w:val="Ttulo2"/>
        <w:keepLines w:val="0"/>
        <w:numPr>
          <w:ilvl w:val="1"/>
          <w:numId w:val="12"/>
        </w:numPr>
        <w:tabs>
          <w:tab w:val="left" w:pos="1440"/>
        </w:tabs>
        <w:suppressAutoHyphens/>
        <w:spacing w:before="240" w:after="240" w:line="100" w:lineRule="atLeast"/>
        <w:ind w:left="720" w:hanging="720"/>
        <w:contextualSpacing w:val="0"/>
        <w:rPr>
          <w:rFonts w:asciiTheme="minorHAnsi" w:hAnsiTheme="minorHAnsi"/>
          <w:i/>
          <w:lang w:val="es-ES_tradnl"/>
        </w:rPr>
      </w:pPr>
      <w:r w:rsidRPr="0047618F">
        <w:rPr>
          <w:rFonts w:asciiTheme="minorHAnsi" w:hAnsiTheme="minorHAnsi"/>
          <w:i/>
          <w:lang w:val="es-ES_tradnl"/>
        </w:rPr>
        <w:t>Producto / servicio</w:t>
      </w:r>
      <w:bookmarkEnd w:id="2"/>
    </w:p>
    <w:p w14:paraId="3B9033C5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 xml:space="preserve">Describa su producto/servicio </w:t>
      </w:r>
    </w:p>
    <w:p w14:paraId="261ED240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0774B83F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23CCF7F2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>¿Por qué un consumidor compraría su producto o servicio?</w:t>
      </w:r>
    </w:p>
    <w:p w14:paraId="0950B517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783FF357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48675574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>¿Por qué cree usted que hay necesidad de su producto o servicio?</w:t>
      </w:r>
    </w:p>
    <w:p w14:paraId="3F461EEE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001D577F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00B25E1C" w14:textId="77777777" w:rsidR="0047618F" w:rsidRPr="0047618F" w:rsidRDefault="0047618F" w:rsidP="0047618F">
      <w:pPr>
        <w:pStyle w:val="Ttulo2"/>
        <w:keepLines w:val="0"/>
        <w:numPr>
          <w:ilvl w:val="1"/>
          <w:numId w:val="10"/>
        </w:numPr>
        <w:tabs>
          <w:tab w:val="left" w:pos="0"/>
        </w:tabs>
        <w:suppressAutoHyphens/>
        <w:spacing w:before="240" w:after="240" w:line="100" w:lineRule="atLeast"/>
        <w:contextualSpacing w:val="0"/>
        <w:jc w:val="both"/>
        <w:rPr>
          <w:rFonts w:asciiTheme="minorHAnsi" w:hAnsiTheme="minorHAnsi"/>
          <w:lang w:val="es-ES_tradnl"/>
        </w:rPr>
      </w:pPr>
      <w:bookmarkStart w:id="3" w:name="_Toc117757019"/>
      <w:r w:rsidRPr="0047618F">
        <w:rPr>
          <w:rFonts w:asciiTheme="minorHAnsi" w:hAnsiTheme="minorHAnsi"/>
          <w:lang w:val="es-ES_tradnl"/>
        </w:rPr>
        <w:t>1.4  Mercado</w:t>
      </w:r>
      <w:bookmarkEnd w:id="3"/>
    </w:p>
    <w:p w14:paraId="55D109C6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>¿Cómo son sus clientes?</w:t>
      </w:r>
    </w:p>
    <w:p w14:paraId="4F70E295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p w14:paraId="38B151A2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p w14:paraId="05959616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 xml:space="preserve">¿Por qué se ha dirigido a ellos? </w:t>
      </w:r>
    </w:p>
    <w:p w14:paraId="56AB827D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p w14:paraId="0CB9CD9B" w14:textId="77777777" w:rsidR="0047618F" w:rsidRPr="0047618F" w:rsidRDefault="0047618F" w:rsidP="0047618F">
      <w:pPr>
        <w:rPr>
          <w:rFonts w:asciiTheme="minorHAnsi" w:hAnsiTheme="minorHAnsi"/>
        </w:rPr>
      </w:pPr>
    </w:p>
    <w:p w14:paraId="4F115EC4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 xml:space="preserve"> ¿Hay empresas con productos/servicios similares? ¿Cuántas? y ¿Cuáles?</w:t>
      </w:r>
    </w:p>
    <w:p w14:paraId="686D6C87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p w14:paraId="48E96364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p w14:paraId="3C96BFD5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  <w:r w:rsidRPr="0047618F">
        <w:rPr>
          <w:rStyle w:val="Fuentedeprrafopredeter1"/>
          <w:rFonts w:asciiTheme="minorHAnsi" w:hAnsiTheme="minorHAnsi"/>
          <w:lang w:val="es-ES_tradnl"/>
        </w:rPr>
        <w:t xml:space="preserve">¿Qué hace que su producto sea especial? </w:t>
      </w:r>
    </w:p>
    <w:p w14:paraId="7E4A134F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7AD3C218" w14:textId="77777777" w:rsidR="0047618F" w:rsidRPr="0047618F" w:rsidRDefault="0047618F" w:rsidP="0047618F">
      <w:pPr>
        <w:rPr>
          <w:rFonts w:asciiTheme="minorHAnsi" w:hAnsiTheme="minorHAnsi"/>
          <w:lang w:val="es-ES_tradnl"/>
        </w:rPr>
      </w:pPr>
    </w:p>
    <w:p w14:paraId="5CDC2945" w14:textId="77777777" w:rsidR="0047618F" w:rsidRPr="0047618F" w:rsidRDefault="0047618F" w:rsidP="0047618F">
      <w:pPr>
        <w:jc w:val="both"/>
        <w:rPr>
          <w:rFonts w:asciiTheme="minorHAnsi" w:hAnsiTheme="minorHAnsi"/>
          <w:b/>
          <w:i/>
          <w:sz w:val="36"/>
          <w:szCs w:val="36"/>
          <w:lang w:val="es-ES_tradnl"/>
        </w:rPr>
      </w:pPr>
      <w:bookmarkStart w:id="4" w:name="_Toc117757024"/>
      <w:proofErr w:type="gramStart"/>
      <w:r w:rsidRPr="0047618F">
        <w:rPr>
          <w:rFonts w:asciiTheme="minorHAnsi" w:hAnsiTheme="minorHAnsi"/>
          <w:b/>
          <w:i/>
          <w:sz w:val="36"/>
          <w:szCs w:val="36"/>
          <w:lang w:val="es-ES_tradnl"/>
        </w:rPr>
        <w:t>1.7  Marketing</w:t>
      </w:r>
      <w:proofErr w:type="gramEnd"/>
      <w:r w:rsidRPr="0047618F">
        <w:rPr>
          <w:rFonts w:asciiTheme="minorHAnsi" w:hAnsiTheme="minorHAnsi"/>
          <w:b/>
          <w:i/>
          <w:sz w:val="36"/>
          <w:szCs w:val="36"/>
          <w:lang w:val="es-ES_tradnl"/>
        </w:rPr>
        <w:t xml:space="preserve"> &amp; Ventas</w:t>
      </w:r>
    </w:p>
    <w:p w14:paraId="00B3BE81" w14:textId="77777777" w:rsidR="0047618F" w:rsidRPr="0047618F" w:rsidRDefault="0047618F" w:rsidP="0047618F">
      <w:pPr>
        <w:jc w:val="both"/>
        <w:rPr>
          <w:rFonts w:asciiTheme="minorHAnsi" w:hAnsiTheme="minorHAnsi"/>
          <w:sz w:val="36"/>
          <w:szCs w:val="36"/>
        </w:rPr>
      </w:pPr>
    </w:p>
    <w:p w14:paraId="0528195B" w14:textId="77777777" w:rsidR="0047618F" w:rsidRPr="0047618F" w:rsidRDefault="0047618F" w:rsidP="0047618F">
      <w:pPr>
        <w:jc w:val="both"/>
        <w:rPr>
          <w:rStyle w:val="Ttulo3Car"/>
          <w:rFonts w:asciiTheme="minorHAnsi" w:hAnsiTheme="minorHAnsi"/>
          <w:bCs/>
          <w:i/>
          <w:iCs/>
          <w:sz w:val="24"/>
          <w:szCs w:val="24"/>
          <w:lang w:val="es-ES_tradnl"/>
        </w:rPr>
      </w:pPr>
      <w:r w:rsidRPr="0047618F">
        <w:rPr>
          <w:rStyle w:val="Ttulo3Car"/>
          <w:rFonts w:asciiTheme="minorHAnsi" w:hAnsiTheme="minorHAnsi"/>
          <w:bCs/>
          <w:i/>
          <w:iCs/>
          <w:sz w:val="24"/>
          <w:szCs w:val="24"/>
          <w:lang w:val="es-ES_tradnl"/>
        </w:rPr>
        <w:t>1.7.1  Marketing &amp; Comunicación</w:t>
      </w:r>
    </w:p>
    <w:p w14:paraId="6E617100" w14:textId="77777777" w:rsidR="0047618F" w:rsidRPr="0047618F" w:rsidRDefault="0047618F" w:rsidP="0047618F">
      <w:pPr>
        <w:jc w:val="both"/>
        <w:rPr>
          <w:rStyle w:val="Ttulo3Car"/>
          <w:rFonts w:asciiTheme="minorHAnsi" w:hAnsiTheme="minorHAnsi"/>
          <w:bCs/>
          <w:i/>
          <w:iCs/>
          <w:sz w:val="24"/>
          <w:szCs w:val="24"/>
          <w:lang w:val="es-ES_tradnl"/>
        </w:rPr>
      </w:pPr>
      <w:r w:rsidRPr="0047618F">
        <w:rPr>
          <w:rStyle w:val="Ttulo3Car"/>
          <w:rFonts w:asciiTheme="minorHAnsi" w:hAnsiTheme="minorHAnsi"/>
          <w:bCs/>
          <w:i/>
          <w:iCs/>
          <w:sz w:val="24"/>
          <w:szCs w:val="24"/>
          <w:lang w:val="es-ES_tradnl"/>
        </w:rPr>
        <w:tab/>
      </w:r>
    </w:p>
    <w:p w14:paraId="2B390F01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  <w:r w:rsidRPr="0047618F">
        <w:rPr>
          <w:rStyle w:val="Ttulo3Car"/>
          <w:rFonts w:asciiTheme="minorHAnsi" w:hAnsiTheme="minorHAnsi"/>
          <w:b w:val="0"/>
          <w:bCs/>
          <w:i/>
          <w:iCs/>
          <w:sz w:val="24"/>
          <w:szCs w:val="24"/>
          <w:lang w:val="es-ES_tradnl"/>
        </w:rPr>
        <w:t>¿</w:t>
      </w:r>
      <w:r w:rsidRPr="0047618F">
        <w:rPr>
          <w:rFonts w:asciiTheme="minorHAnsi" w:hAnsiTheme="minorHAnsi"/>
          <w:lang w:val="es-ES_tradnl"/>
        </w:rPr>
        <w:t>Cómo hará saber que usted ofrece su producto o servicio?</w:t>
      </w:r>
    </w:p>
    <w:p w14:paraId="47015289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p w14:paraId="18C81BF4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p w14:paraId="4FE50C5F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  <w:r w:rsidRPr="0047618F">
        <w:rPr>
          <w:rFonts w:asciiTheme="minorHAnsi" w:hAnsiTheme="minorHAnsi"/>
          <w:lang w:val="es-ES_tradnl"/>
        </w:rPr>
        <w:t xml:space="preserve"> ¿Usará algún medio de comunicación (periódico en papel o en internet, radio u otras herramientas promociónales) usará para ofrecer su producto o servicio? </w:t>
      </w:r>
    </w:p>
    <w:p w14:paraId="446E7B45" w14:textId="77777777" w:rsidR="0047618F" w:rsidRPr="0047618F" w:rsidRDefault="0047618F" w:rsidP="0047618F">
      <w:pPr>
        <w:jc w:val="both"/>
        <w:rPr>
          <w:rFonts w:asciiTheme="minorHAnsi" w:hAnsiTheme="minorHAnsi"/>
          <w:lang w:val="es-ES_tradnl"/>
        </w:rPr>
      </w:pPr>
    </w:p>
    <w:bookmarkEnd w:id="4"/>
    <w:p w14:paraId="3156EF55" w14:textId="77777777" w:rsidR="0047618F" w:rsidRPr="0047618F" w:rsidRDefault="0047618F" w:rsidP="0047618F">
      <w:pPr>
        <w:rPr>
          <w:rFonts w:asciiTheme="minorHAnsi" w:hAnsiTheme="minorHAnsi"/>
          <w:sz w:val="24"/>
          <w:szCs w:val="24"/>
        </w:rPr>
      </w:pPr>
    </w:p>
    <w:p w14:paraId="6F286419" w14:textId="77777777" w:rsidR="0047618F" w:rsidRPr="0047618F" w:rsidRDefault="0047618F" w:rsidP="0047618F">
      <w:pPr>
        <w:pStyle w:val="Ttulo2"/>
        <w:rPr>
          <w:rFonts w:asciiTheme="minorHAnsi" w:hAnsiTheme="minorHAnsi"/>
          <w:i/>
          <w:iCs/>
        </w:rPr>
      </w:pPr>
      <w:r w:rsidRPr="0047618F">
        <w:rPr>
          <w:rFonts w:asciiTheme="minorHAnsi" w:hAnsiTheme="minorHAnsi"/>
          <w:i/>
          <w:iCs/>
        </w:rPr>
        <w:lastRenderedPageBreak/>
        <w:t xml:space="preserve">1.11 Plan de Inversiones </w:t>
      </w:r>
    </w:p>
    <w:p w14:paraId="48630531" w14:textId="77777777" w:rsidR="0047618F" w:rsidRDefault="0047618F" w:rsidP="0047618F">
      <w:pPr>
        <w:rPr>
          <w:rFonts w:asciiTheme="minorHAnsi" w:hAnsiTheme="minorHAnsi"/>
          <w:b/>
          <w:bCs/>
        </w:rPr>
      </w:pPr>
    </w:p>
    <w:p w14:paraId="1C43609F" w14:textId="19CB0FC1" w:rsidR="0047618F" w:rsidRPr="0047618F" w:rsidRDefault="0047618F" w:rsidP="0047618F">
      <w:pPr>
        <w:rPr>
          <w:rFonts w:asciiTheme="minorHAnsi" w:hAnsiTheme="minorHAnsi"/>
          <w:b/>
          <w:bCs/>
        </w:rPr>
      </w:pPr>
      <w:r w:rsidRPr="0047618F">
        <w:rPr>
          <w:rFonts w:asciiTheme="minorHAnsi" w:hAnsiTheme="minorHAnsi"/>
          <w:b/>
          <w:bCs/>
        </w:rPr>
        <w:t>A – Inversión necesaria</w:t>
      </w:r>
    </w:p>
    <w:p w14:paraId="0BD2A5F0" w14:textId="77777777" w:rsidR="0047618F" w:rsidRPr="0047618F" w:rsidRDefault="0047618F" w:rsidP="0047618F">
      <w:pPr>
        <w:rPr>
          <w:rFonts w:asciiTheme="minorHAnsi" w:hAnsiTheme="minorHAnsi"/>
        </w:rPr>
      </w:pPr>
    </w:p>
    <w:p w14:paraId="2B34A555" w14:textId="77777777" w:rsidR="0047618F" w:rsidRPr="0047618F" w:rsidRDefault="0047618F" w:rsidP="0047618F">
      <w:pPr>
        <w:rPr>
          <w:rFonts w:asciiTheme="minorHAnsi" w:hAnsiTheme="minorHAnsi"/>
          <w:b/>
          <w:bCs/>
        </w:rPr>
      </w:pPr>
      <w:r w:rsidRPr="0047618F">
        <w:rPr>
          <w:rFonts w:asciiTheme="minorHAnsi" w:hAnsiTheme="minorHAnsi"/>
          <w:b/>
          <w:bCs/>
        </w:rPr>
        <w:t>Complete la información solicitada seguidamente en esta plantilla. Los montos de dinero son en RD$ Pesos dominicanos.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2005"/>
      </w:tblGrid>
      <w:tr w:rsidR="0047618F" w:rsidRPr="0047618F" w14:paraId="36638014" w14:textId="77777777" w:rsidTr="009A0BA7"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69C0" w14:textId="77777777" w:rsidR="0047618F" w:rsidRPr="0047618F" w:rsidRDefault="0047618F" w:rsidP="009A0BA7">
            <w:pPr>
              <w:rPr>
                <w:rFonts w:asciiTheme="minorHAnsi" w:hAnsiTheme="minorHAnsi"/>
                <w:b/>
                <w:bCs/>
                <w:lang w:val="en-GB"/>
              </w:rPr>
            </w:pPr>
            <w:proofErr w:type="spellStart"/>
            <w:r w:rsidRPr="0047618F">
              <w:rPr>
                <w:rFonts w:asciiTheme="minorHAnsi" w:hAnsiTheme="minorHAnsi"/>
                <w:b/>
                <w:bCs/>
                <w:lang w:val="en-GB"/>
              </w:rPr>
              <w:t>Activos</w:t>
            </w:r>
            <w:proofErr w:type="spellEnd"/>
            <w:r w:rsidRPr="0047618F">
              <w:rPr>
                <w:rFonts w:asciiTheme="minorHAnsi" w:hAnsiTheme="minorHAnsi"/>
                <w:b/>
                <w:bCs/>
                <w:lang w:val="en-GB"/>
              </w:rPr>
              <w:t xml:space="preserve"> </w:t>
            </w:r>
            <w:proofErr w:type="spellStart"/>
            <w:r w:rsidRPr="0047618F">
              <w:rPr>
                <w:rFonts w:asciiTheme="minorHAnsi" w:hAnsiTheme="minorHAnsi"/>
                <w:b/>
                <w:bCs/>
                <w:lang w:val="en-GB"/>
              </w:rPr>
              <w:t>fijos</w:t>
            </w:r>
            <w:proofErr w:type="spellEnd"/>
            <w:r w:rsidRPr="0047618F">
              <w:rPr>
                <w:rFonts w:asciiTheme="minorHAnsi" w:hAnsiTheme="minorHAnsi"/>
                <w:b/>
                <w:bCs/>
                <w:lang w:val="en-GB"/>
              </w:rPr>
              <w:t>:</w:t>
            </w:r>
          </w:p>
        </w:tc>
        <w:tc>
          <w:tcPr>
            <w:tcW w:w="2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A340" w14:textId="77777777" w:rsidR="0047618F" w:rsidRPr="0047618F" w:rsidRDefault="0047618F" w:rsidP="009A0BA7">
            <w:pPr>
              <w:rPr>
                <w:rFonts w:asciiTheme="minorHAnsi" w:hAnsiTheme="minorHAnsi"/>
                <w:b/>
                <w:bCs/>
                <w:lang w:val="en-GB"/>
              </w:rPr>
            </w:pPr>
            <w:proofErr w:type="spellStart"/>
            <w:r w:rsidRPr="0047618F">
              <w:rPr>
                <w:rFonts w:asciiTheme="minorHAnsi" w:hAnsiTheme="minorHAnsi"/>
                <w:b/>
                <w:bCs/>
                <w:lang w:val="en-GB"/>
              </w:rPr>
              <w:t>Cantidad</w:t>
            </w:r>
            <w:proofErr w:type="spellEnd"/>
            <w:r w:rsidRPr="0047618F">
              <w:rPr>
                <w:rFonts w:asciiTheme="minorHAnsi" w:hAnsiTheme="minorHAnsi"/>
                <w:b/>
                <w:bCs/>
                <w:lang w:val="en-GB"/>
              </w:rPr>
              <w:t xml:space="preserve"> (RD$)</w:t>
            </w:r>
          </w:p>
        </w:tc>
      </w:tr>
      <w:tr w:rsidR="0047618F" w:rsidRPr="0047618F" w14:paraId="7F372FC5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55117" w14:textId="77777777" w:rsidR="0047618F" w:rsidRPr="0047618F" w:rsidRDefault="0047618F" w:rsidP="009A0BA7">
            <w:pPr>
              <w:rPr>
                <w:rFonts w:asciiTheme="minorHAnsi" w:hAnsiTheme="minorHAnsi"/>
                <w:i/>
                <w:iCs/>
                <w:lang w:val="en-GB"/>
              </w:rPr>
            </w:pPr>
            <w:r w:rsidRPr="0047618F">
              <w:rPr>
                <w:rFonts w:asciiTheme="minorHAnsi" w:hAnsiTheme="minorHAnsi"/>
                <w:i/>
                <w:iCs/>
                <w:lang w:val="en-GB"/>
              </w:rPr>
              <w:t>&lt;</w:t>
            </w:r>
            <w:proofErr w:type="spellStart"/>
            <w:r w:rsidRPr="0047618F">
              <w:rPr>
                <w:rFonts w:asciiTheme="minorHAnsi" w:hAnsiTheme="minorHAnsi"/>
                <w:i/>
                <w:iCs/>
                <w:lang w:val="en-GB"/>
              </w:rPr>
              <w:t>activos</w:t>
            </w:r>
            <w:proofErr w:type="spellEnd"/>
            <w:r w:rsidRPr="0047618F">
              <w:rPr>
                <w:rFonts w:asciiTheme="minorHAnsi" w:hAnsiTheme="minorHAnsi"/>
                <w:i/>
                <w:iCs/>
                <w:lang w:val="en-GB"/>
              </w:rPr>
              <w:t>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A051" w14:textId="77777777" w:rsidR="0047618F" w:rsidRPr="0047618F" w:rsidRDefault="0047618F" w:rsidP="009A0BA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47618F" w:rsidRPr="0047618F" w14:paraId="3B5B03AB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08B96" w14:textId="77777777" w:rsidR="0047618F" w:rsidRPr="0047618F" w:rsidRDefault="0047618F" w:rsidP="009A0BA7">
            <w:pPr>
              <w:rPr>
                <w:rFonts w:asciiTheme="minorHAnsi" w:hAnsiTheme="minorHAnsi"/>
                <w:i/>
                <w:iCs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&lt;activos&gt;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7A612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497A4D8B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87CBB" w14:textId="77777777" w:rsidR="0047618F" w:rsidRPr="0047618F" w:rsidRDefault="0047618F" w:rsidP="009A0BA7">
            <w:pPr>
              <w:rPr>
                <w:rFonts w:asciiTheme="minorHAnsi" w:hAnsiTheme="minorHAnsi"/>
                <w:i/>
                <w:iCs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&lt;activos&gt;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5E1F5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0E384016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DA9A8" w14:textId="77777777" w:rsidR="0047618F" w:rsidRPr="0047618F" w:rsidRDefault="0047618F" w:rsidP="009A0BA7">
            <w:pPr>
              <w:rPr>
                <w:rFonts w:asciiTheme="minorHAnsi" w:hAnsiTheme="minorHAnsi"/>
                <w:i/>
                <w:iCs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&lt;activos&gt;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27BE7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603571EC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4670" w14:textId="77777777" w:rsidR="0047618F" w:rsidRPr="0047618F" w:rsidRDefault="0047618F" w:rsidP="009A0BA7">
            <w:pPr>
              <w:rPr>
                <w:rFonts w:asciiTheme="minorHAnsi" w:hAnsiTheme="minorHAnsi"/>
                <w:i/>
                <w:iCs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&lt;activos&gt;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E043D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6AFC2565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5BCC" w14:textId="77777777" w:rsidR="0047618F" w:rsidRPr="0047618F" w:rsidRDefault="0047618F" w:rsidP="009A0BA7">
            <w:pPr>
              <w:rPr>
                <w:rFonts w:asciiTheme="minorHAnsi" w:hAnsiTheme="minorHAnsi"/>
                <w:u w:val="single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EA4FB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2ADFB3DB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38967" w14:textId="77777777" w:rsidR="0047618F" w:rsidRPr="0047618F" w:rsidRDefault="0047618F" w:rsidP="009A0BA7">
            <w:pPr>
              <w:rPr>
                <w:rFonts w:asciiTheme="minorHAnsi" w:hAnsiTheme="minorHAnsi"/>
                <w:b/>
                <w:bCs/>
              </w:rPr>
            </w:pPr>
            <w:r w:rsidRPr="0047618F">
              <w:rPr>
                <w:rFonts w:asciiTheme="minorHAnsi" w:hAnsiTheme="minorHAnsi"/>
                <w:b/>
                <w:bCs/>
              </w:rPr>
              <w:t>Capital circulante: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1C0B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  <w:r w:rsidRPr="0047618F">
              <w:rPr>
                <w:rFonts w:asciiTheme="minorHAnsi" w:hAnsiTheme="minorHAnsi"/>
                <w:b/>
                <w:bCs/>
              </w:rPr>
              <w:t>Cantidad (RD$)</w:t>
            </w:r>
          </w:p>
        </w:tc>
      </w:tr>
      <w:tr w:rsidR="0047618F" w:rsidRPr="0047618F" w14:paraId="75124C79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39493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&lt;capital circulante&gt;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B833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5728C069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CB6E4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&lt;capital circulante&gt;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12943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5E2E71C6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A6A83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&lt;capital circulante&gt;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512C8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2CF4A58F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FA128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&lt;capital circulante&gt;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4868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1EE7AF6C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02861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  <w:r w:rsidRPr="0047618F">
              <w:rPr>
                <w:rFonts w:asciiTheme="minorHAnsi" w:hAnsiTheme="minorHAnsi"/>
                <w:i/>
                <w:iCs/>
              </w:rPr>
              <w:t>&lt;capital circulante&gt;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EB61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3195A381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18B24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B3CE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0B5A55BE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E5225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23DD1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  <w:tr w:rsidR="0047618F" w:rsidRPr="0047618F" w14:paraId="59961610" w14:textId="77777777" w:rsidTr="009A0BA7">
        <w:tc>
          <w:tcPr>
            <w:tcW w:w="2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1332" w14:textId="77777777" w:rsidR="0047618F" w:rsidRPr="0047618F" w:rsidRDefault="0047618F" w:rsidP="009A0BA7">
            <w:pPr>
              <w:rPr>
                <w:rFonts w:asciiTheme="minorHAnsi" w:hAnsiTheme="minorHAnsi"/>
                <w:b/>
                <w:bCs/>
              </w:rPr>
            </w:pPr>
            <w:r w:rsidRPr="0047618F">
              <w:rPr>
                <w:rFonts w:asciiTheme="minorHAnsi" w:hAnsiTheme="minorHAnsi"/>
                <w:b/>
                <w:bCs/>
              </w:rPr>
              <w:t xml:space="preserve">INVERSION TOTAL </w:t>
            </w:r>
            <w:r w:rsidRPr="0047618F">
              <w:rPr>
                <w:rFonts w:asciiTheme="minorHAnsi" w:hAnsiTheme="minorHAnsi"/>
                <w:b/>
                <w:bCs/>
                <w:i/>
                <w:iCs/>
              </w:rPr>
              <w:t xml:space="preserve">aún </w:t>
            </w:r>
            <w:r w:rsidRPr="0047618F">
              <w:rPr>
                <w:rFonts w:asciiTheme="minorHAnsi" w:hAnsiTheme="minorHAnsi"/>
                <w:b/>
                <w:bCs/>
              </w:rPr>
              <w:t xml:space="preserve"> NECESARIA (RD$):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52F58" w14:textId="77777777" w:rsidR="0047618F" w:rsidRPr="0047618F" w:rsidRDefault="0047618F" w:rsidP="009A0BA7">
            <w:pPr>
              <w:rPr>
                <w:rFonts w:asciiTheme="minorHAnsi" w:hAnsiTheme="minorHAnsi"/>
              </w:rPr>
            </w:pPr>
          </w:p>
        </w:tc>
      </w:tr>
    </w:tbl>
    <w:p w14:paraId="6DD94E82" w14:textId="77777777" w:rsidR="0047618F" w:rsidRPr="0047618F" w:rsidRDefault="0047618F" w:rsidP="0047618F">
      <w:pPr>
        <w:rPr>
          <w:rFonts w:asciiTheme="minorHAnsi" w:hAnsiTheme="minorHAnsi"/>
        </w:rPr>
      </w:pPr>
    </w:p>
    <w:p w14:paraId="44A5C43E" w14:textId="77777777" w:rsidR="0047618F" w:rsidRPr="0047618F" w:rsidRDefault="0047618F" w:rsidP="0047618F">
      <w:pPr>
        <w:rPr>
          <w:rFonts w:asciiTheme="minorHAnsi" w:hAnsiTheme="minorHAnsi"/>
        </w:rPr>
      </w:pPr>
    </w:p>
    <w:p w14:paraId="26665179" w14:textId="77777777" w:rsidR="0047618F" w:rsidRPr="0047618F" w:rsidRDefault="0047618F" w:rsidP="0047618F">
      <w:pPr>
        <w:rPr>
          <w:rFonts w:asciiTheme="minorHAnsi" w:hAnsiTheme="minorHAnsi"/>
          <w:b/>
          <w:bCs/>
        </w:rPr>
      </w:pPr>
    </w:p>
    <w:p w14:paraId="288188F4" w14:textId="103132C8" w:rsidR="0047618F" w:rsidRPr="0047618F" w:rsidRDefault="0047618F" w:rsidP="0047618F">
      <w:pPr>
        <w:rPr>
          <w:rFonts w:asciiTheme="minorHAnsi" w:hAnsiTheme="minorHAnsi"/>
          <w:b/>
          <w:bCs/>
        </w:rPr>
      </w:pPr>
      <w:r w:rsidRPr="0047618F">
        <w:rPr>
          <w:rFonts w:asciiTheme="minorHAnsi" w:hAnsiTheme="minorHAnsi"/>
          <w:b/>
          <w:bCs/>
        </w:rPr>
        <w:t xml:space="preserve">B </w:t>
      </w:r>
      <w:r>
        <w:rPr>
          <w:rFonts w:asciiTheme="minorHAnsi" w:hAnsiTheme="minorHAnsi"/>
          <w:b/>
          <w:bCs/>
        </w:rPr>
        <w:t>–</w:t>
      </w:r>
      <w:r w:rsidRPr="0047618F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 xml:space="preserve">FINANCIACIÓN. </w:t>
      </w:r>
      <w:r w:rsidRPr="0047618F">
        <w:rPr>
          <w:rFonts w:asciiTheme="minorHAnsi" w:hAnsiTheme="minorHAnsi"/>
          <w:b/>
          <w:bCs/>
        </w:rPr>
        <w:t xml:space="preserve">¿De dónde va sacar ese dinero que necesita para poner en marcha el negocio? </w:t>
      </w:r>
    </w:p>
    <w:p w14:paraId="0C6FCAC4" w14:textId="77777777" w:rsidR="0047618F" w:rsidRPr="0047618F" w:rsidRDefault="0047618F" w:rsidP="0047618F">
      <w:pPr>
        <w:rPr>
          <w:rFonts w:asciiTheme="minorHAnsi" w:hAnsiTheme="minorHAnsi"/>
          <w:lang w:val="en-GB"/>
        </w:rPr>
      </w:pPr>
      <w:proofErr w:type="spellStart"/>
      <w:r w:rsidRPr="0047618F">
        <w:rPr>
          <w:rFonts w:asciiTheme="minorHAnsi" w:hAnsiTheme="minorHAnsi"/>
          <w:lang w:val="en-GB"/>
        </w:rPr>
        <w:t>Describa</w:t>
      </w:r>
      <w:proofErr w:type="spellEnd"/>
      <w:r w:rsidRPr="0047618F">
        <w:rPr>
          <w:rFonts w:asciiTheme="minorHAnsi" w:hAnsiTheme="minorHAnsi"/>
          <w:lang w:val="en-GB"/>
        </w:rPr>
        <w:t xml:space="preserve"> </w:t>
      </w:r>
      <w:proofErr w:type="spellStart"/>
      <w:r w:rsidRPr="0047618F">
        <w:rPr>
          <w:rFonts w:asciiTheme="minorHAnsi" w:hAnsiTheme="minorHAnsi"/>
          <w:lang w:val="en-GB"/>
        </w:rPr>
        <w:t>todas</w:t>
      </w:r>
      <w:proofErr w:type="spellEnd"/>
      <w:r w:rsidRPr="0047618F">
        <w:rPr>
          <w:rFonts w:asciiTheme="minorHAnsi" w:hAnsiTheme="minorHAnsi"/>
          <w:lang w:val="en-GB"/>
        </w:rPr>
        <w:t xml:space="preserve"> las </w:t>
      </w:r>
      <w:proofErr w:type="spellStart"/>
      <w:r w:rsidRPr="0047618F">
        <w:rPr>
          <w:rFonts w:asciiTheme="minorHAnsi" w:hAnsiTheme="minorHAnsi"/>
          <w:lang w:val="en-GB"/>
        </w:rPr>
        <w:t>posibilidades</w:t>
      </w:r>
      <w:proofErr w:type="spellEnd"/>
      <w:r w:rsidRPr="0047618F">
        <w:rPr>
          <w:rFonts w:asciiTheme="minorHAnsi" w:hAnsiTheme="minorHAnsi"/>
          <w:lang w:val="en-GB"/>
        </w:rPr>
        <w:t>:</w:t>
      </w:r>
    </w:p>
    <w:p w14:paraId="37C277AD" w14:textId="77777777" w:rsidR="0047618F" w:rsidRPr="0047618F" w:rsidRDefault="0047618F" w:rsidP="0047618F">
      <w:pPr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47618F">
        <w:rPr>
          <w:rFonts w:asciiTheme="minorHAnsi" w:hAnsiTheme="minorHAnsi"/>
        </w:rPr>
        <w:t>Contribución propia*</w:t>
      </w:r>
    </w:p>
    <w:p w14:paraId="3A7603B6" w14:textId="77777777" w:rsidR="0047618F" w:rsidRPr="0047618F" w:rsidRDefault="0047618F" w:rsidP="0047618F">
      <w:pPr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47618F">
        <w:rPr>
          <w:rFonts w:asciiTheme="minorHAnsi" w:hAnsiTheme="minorHAnsi"/>
        </w:rPr>
        <w:t>Capital de riesgo (capital a cambio de acciones en su empresa),**</w:t>
      </w:r>
    </w:p>
    <w:p w14:paraId="5C792B1E" w14:textId="77777777" w:rsidR="0047618F" w:rsidRPr="0047618F" w:rsidRDefault="0047618F" w:rsidP="0047618F">
      <w:pPr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47618F">
        <w:rPr>
          <w:rFonts w:asciiTheme="minorHAnsi" w:hAnsiTheme="minorHAnsi"/>
        </w:rPr>
        <w:t>Préstamo(s),</w:t>
      </w:r>
    </w:p>
    <w:p w14:paraId="2F77FB1C" w14:textId="77777777" w:rsidR="0047618F" w:rsidRPr="0047618F" w:rsidRDefault="0047618F" w:rsidP="0047618F">
      <w:pPr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47618F">
        <w:rPr>
          <w:rFonts w:asciiTheme="minorHAnsi" w:hAnsiTheme="minorHAnsi"/>
        </w:rPr>
        <w:t xml:space="preserve">Subsidios </w:t>
      </w:r>
    </w:p>
    <w:p w14:paraId="28E93984" w14:textId="77777777" w:rsidR="0047618F" w:rsidRPr="0047618F" w:rsidRDefault="0047618F" w:rsidP="0047618F">
      <w:pPr>
        <w:numPr>
          <w:ilvl w:val="0"/>
          <w:numId w:val="17"/>
        </w:numPr>
        <w:spacing w:line="240" w:lineRule="auto"/>
        <w:rPr>
          <w:rFonts w:asciiTheme="minorHAnsi" w:hAnsiTheme="minorHAnsi"/>
        </w:rPr>
      </w:pPr>
      <w:r w:rsidRPr="0047618F">
        <w:rPr>
          <w:rFonts w:asciiTheme="minorHAnsi" w:hAnsiTheme="minorHAnsi"/>
        </w:rPr>
        <w:t>Premios</w:t>
      </w:r>
    </w:p>
    <w:p w14:paraId="1650365A" w14:textId="77777777" w:rsidR="0047618F" w:rsidRPr="0047618F" w:rsidRDefault="0047618F" w:rsidP="0047618F">
      <w:pPr>
        <w:rPr>
          <w:rFonts w:asciiTheme="minorHAnsi" w:hAnsiTheme="minorHAnsi"/>
          <w:b/>
          <w:bCs/>
        </w:rPr>
      </w:pPr>
    </w:p>
    <w:sectPr w:rsidR="0047618F" w:rsidRPr="0047618F" w:rsidSect="00F9112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815" w:right="1080" w:bottom="1135" w:left="1080" w:header="426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2A77" w14:textId="77777777" w:rsidR="00F91122" w:rsidRDefault="00F91122">
      <w:pPr>
        <w:spacing w:line="240" w:lineRule="auto"/>
      </w:pPr>
      <w:r>
        <w:separator/>
      </w:r>
    </w:p>
  </w:endnote>
  <w:endnote w:type="continuationSeparator" w:id="0">
    <w:p w14:paraId="2951B2E5" w14:textId="77777777" w:rsidR="00F91122" w:rsidRDefault="00F91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500E" w14:textId="40FBBE49" w:rsidR="00953C58" w:rsidRPr="00B76D34" w:rsidRDefault="00000000" w:rsidP="00B76D34">
    <w:pPr>
      <w:tabs>
        <w:tab w:val="center" w:pos="4536"/>
        <w:tab w:val="right" w:pos="9351"/>
      </w:tabs>
      <w:spacing w:line="240" w:lineRule="auto"/>
      <w:jc w:val="right"/>
    </w:pPr>
    <w:hyperlink r:id="rId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9272B" w14:textId="434FAF1D" w:rsidR="00953C58" w:rsidRPr="009D0314" w:rsidRDefault="00000000" w:rsidP="003572FF">
    <w:pPr>
      <w:tabs>
        <w:tab w:val="left" w:pos="9785"/>
      </w:tabs>
      <w:spacing w:line="240" w:lineRule="auto"/>
      <w:ind w:right="11"/>
    </w:pPr>
    <w:hyperlink r:id="rId1"/>
    <w:hyperlink r:id="rId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E31CB" w14:textId="77777777" w:rsidR="00F91122" w:rsidRDefault="00F91122">
      <w:pPr>
        <w:spacing w:line="240" w:lineRule="auto"/>
      </w:pPr>
      <w:r>
        <w:separator/>
      </w:r>
    </w:p>
  </w:footnote>
  <w:footnote w:type="continuationSeparator" w:id="0">
    <w:p w14:paraId="2A8827F5" w14:textId="77777777" w:rsidR="00F91122" w:rsidRDefault="00F91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BC29" w14:textId="77777777" w:rsidR="0047618F" w:rsidRPr="00193259" w:rsidRDefault="0047618F" w:rsidP="00E921C4">
    <w:pPr>
      <w:jc w:val="center"/>
      <w:rPr>
        <w:rFonts w:ascii="Verdana" w:hAnsi="Verdana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975C" w14:textId="1607AAB0" w:rsidR="00953C58" w:rsidRPr="005803F7" w:rsidRDefault="00953C58" w:rsidP="005803F7">
    <w:pPr>
      <w:pStyle w:val="Encabezado"/>
      <w:ind w:right="-177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82B8" w14:textId="7676B6CC" w:rsidR="00953C58" w:rsidRDefault="00000000" w:rsidP="009D0314">
    <w:pPr>
      <w:ind w:left="6480"/>
    </w:pPr>
    <w:hyperlink r:id="rId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0" w:firstLine="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0" w:firstLine="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0" w:firstLine="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495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0" w:firstLine="0"/>
      </w:pPr>
      <w:rPr>
        <w:rFonts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0" w:firstLine="0"/>
      </w:pPr>
      <w:rPr>
        <w:rFonts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0" w:firstLine="0"/>
      </w:pPr>
      <w:rPr>
        <w:rFonts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0" w:firstLine="0"/>
      </w:pPr>
      <w:rPr>
        <w:rFonts w:ascii="Wingdings" w:hAnsi="Wingdings"/>
      </w:rPr>
    </w:lvl>
  </w:abstractNum>
  <w:abstractNum w:abstractNumId="4" w15:restartNumberingAfterBreak="0">
    <w:nsid w:val="00EA38B7"/>
    <w:multiLevelType w:val="hybridMultilevel"/>
    <w:tmpl w:val="31ECA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D488A"/>
    <w:multiLevelType w:val="hybridMultilevel"/>
    <w:tmpl w:val="31ECA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F77C1"/>
    <w:multiLevelType w:val="hybridMultilevel"/>
    <w:tmpl w:val="B1581A18"/>
    <w:lvl w:ilvl="0" w:tplc="28440B6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F2402"/>
    <w:multiLevelType w:val="hybridMultilevel"/>
    <w:tmpl w:val="57D01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E25C3"/>
    <w:multiLevelType w:val="hybridMultilevel"/>
    <w:tmpl w:val="B860C4C2"/>
    <w:lvl w:ilvl="0" w:tplc="0C0A000F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9" w15:restartNumberingAfterBreak="0">
    <w:nsid w:val="1E876364"/>
    <w:multiLevelType w:val="hybridMultilevel"/>
    <w:tmpl w:val="5DF29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A12CC"/>
    <w:multiLevelType w:val="hybridMultilevel"/>
    <w:tmpl w:val="95100D7A"/>
    <w:lvl w:ilvl="0" w:tplc="4BA2E12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D0BEC"/>
    <w:multiLevelType w:val="hybridMultilevel"/>
    <w:tmpl w:val="2DE28AB8"/>
    <w:lvl w:ilvl="0" w:tplc="0C0A0001">
      <w:start w:val="1"/>
      <w:numFmt w:val="bullet"/>
      <w:lvlText w:val=""/>
      <w:lvlJc w:val="left"/>
      <w:pPr>
        <w:ind w:left="6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2" w15:restartNumberingAfterBreak="0">
    <w:nsid w:val="4F6B14C9"/>
    <w:multiLevelType w:val="hybridMultilevel"/>
    <w:tmpl w:val="08D2E250"/>
    <w:lvl w:ilvl="0" w:tplc="52B44C6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338"/>
    <w:multiLevelType w:val="hybridMultilevel"/>
    <w:tmpl w:val="82AEC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96A39"/>
    <w:multiLevelType w:val="hybridMultilevel"/>
    <w:tmpl w:val="18C0E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50C70"/>
    <w:multiLevelType w:val="hybridMultilevel"/>
    <w:tmpl w:val="BB4250EE"/>
    <w:lvl w:ilvl="0" w:tplc="52B44C68">
      <w:start w:val="5"/>
      <w:numFmt w:val="bullet"/>
      <w:lvlText w:val="-"/>
      <w:lvlJc w:val="left"/>
      <w:pPr>
        <w:ind w:left="1287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3C6536A"/>
    <w:multiLevelType w:val="hybridMultilevel"/>
    <w:tmpl w:val="8DE88004"/>
    <w:lvl w:ilvl="0" w:tplc="4BA2E12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152789">
    <w:abstractNumId w:val="11"/>
  </w:num>
  <w:num w:numId="2" w16cid:durableId="1541092605">
    <w:abstractNumId w:val="5"/>
  </w:num>
  <w:num w:numId="3" w16cid:durableId="1647465359">
    <w:abstractNumId w:val="4"/>
  </w:num>
  <w:num w:numId="4" w16cid:durableId="1442073567">
    <w:abstractNumId w:val="8"/>
  </w:num>
  <w:num w:numId="5" w16cid:durableId="1962566683">
    <w:abstractNumId w:val="9"/>
  </w:num>
  <w:num w:numId="6" w16cid:durableId="62679526">
    <w:abstractNumId w:val="14"/>
  </w:num>
  <w:num w:numId="7" w16cid:durableId="595790474">
    <w:abstractNumId w:val="13"/>
  </w:num>
  <w:num w:numId="8" w16cid:durableId="2141217312">
    <w:abstractNumId w:val="7"/>
  </w:num>
  <w:num w:numId="9" w16cid:durableId="1431970576">
    <w:abstractNumId w:val="6"/>
  </w:num>
  <w:num w:numId="10" w16cid:durableId="1104156216">
    <w:abstractNumId w:val="0"/>
  </w:num>
  <w:num w:numId="11" w16cid:durableId="1506285705">
    <w:abstractNumId w:val="1"/>
  </w:num>
  <w:num w:numId="12" w16cid:durableId="1599366133">
    <w:abstractNumId w:val="2"/>
  </w:num>
  <w:num w:numId="13" w16cid:durableId="960956440">
    <w:abstractNumId w:val="3"/>
  </w:num>
  <w:num w:numId="14" w16cid:durableId="1713384030">
    <w:abstractNumId w:val="15"/>
  </w:num>
  <w:num w:numId="15" w16cid:durableId="208348729">
    <w:abstractNumId w:val="12"/>
  </w:num>
  <w:num w:numId="16" w16cid:durableId="15866495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990773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ED"/>
    <w:rsid w:val="00006184"/>
    <w:rsid w:val="00035EF6"/>
    <w:rsid w:val="00037800"/>
    <w:rsid w:val="000414E3"/>
    <w:rsid w:val="00043949"/>
    <w:rsid w:val="00044196"/>
    <w:rsid w:val="00050A38"/>
    <w:rsid w:val="000536B2"/>
    <w:rsid w:val="000621EC"/>
    <w:rsid w:val="0008288B"/>
    <w:rsid w:val="00096BEF"/>
    <w:rsid w:val="000C6933"/>
    <w:rsid w:val="000E5A8C"/>
    <w:rsid w:val="00115C59"/>
    <w:rsid w:val="001174B6"/>
    <w:rsid w:val="001352D5"/>
    <w:rsid w:val="0013553B"/>
    <w:rsid w:val="00137CBA"/>
    <w:rsid w:val="001530E3"/>
    <w:rsid w:val="001631CB"/>
    <w:rsid w:val="001665D0"/>
    <w:rsid w:val="00172E37"/>
    <w:rsid w:val="00180F57"/>
    <w:rsid w:val="001812E7"/>
    <w:rsid w:val="00186641"/>
    <w:rsid w:val="001C1C30"/>
    <w:rsid w:val="001C616E"/>
    <w:rsid w:val="001D3B98"/>
    <w:rsid w:val="001D4B67"/>
    <w:rsid w:val="001D7EEC"/>
    <w:rsid w:val="0022235E"/>
    <w:rsid w:val="00226790"/>
    <w:rsid w:val="00245266"/>
    <w:rsid w:val="0025181F"/>
    <w:rsid w:val="002C6861"/>
    <w:rsid w:val="002E5914"/>
    <w:rsid w:val="002F1EA0"/>
    <w:rsid w:val="002F7A37"/>
    <w:rsid w:val="003108DD"/>
    <w:rsid w:val="0031584A"/>
    <w:rsid w:val="003222A3"/>
    <w:rsid w:val="003227A2"/>
    <w:rsid w:val="00324255"/>
    <w:rsid w:val="00324623"/>
    <w:rsid w:val="003321E0"/>
    <w:rsid w:val="003572FF"/>
    <w:rsid w:val="00360577"/>
    <w:rsid w:val="0036633F"/>
    <w:rsid w:val="003C06C5"/>
    <w:rsid w:val="003C07F1"/>
    <w:rsid w:val="003D2DBA"/>
    <w:rsid w:val="003D55DF"/>
    <w:rsid w:val="003E6EB7"/>
    <w:rsid w:val="00423F22"/>
    <w:rsid w:val="00437FE8"/>
    <w:rsid w:val="0044318A"/>
    <w:rsid w:val="00444D1D"/>
    <w:rsid w:val="00446AED"/>
    <w:rsid w:val="0047618F"/>
    <w:rsid w:val="00486E5B"/>
    <w:rsid w:val="0049357F"/>
    <w:rsid w:val="004A13BA"/>
    <w:rsid w:val="004F0512"/>
    <w:rsid w:val="00510234"/>
    <w:rsid w:val="0051456D"/>
    <w:rsid w:val="00536745"/>
    <w:rsid w:val="00541749"/>
    <w:rsid w:val="005631BE"/>
    <w:rsid w:val="00564E2F"/>
    <w:rsid w:val="00572E36"/>
    <w:rsid w:val="0057497F"/>
    <w:rsid w:val="005803F7"/>
    <w:rsid w:val="005868E7"/>
    <w:rsid w:val="005949C8"/>
    <w:rsid w:val="005972F9"/>
    <w:rsid w:val="005B0704"/>
    <w:rsid w:val="005B4935"/>
    <w:rsid w:val="005C0475"/>
    <w:rsid w:val="005C612E"/>
    <w:rsid w:val="005D75F3"/>
    <w:rsid w:val="005F6BA8"/>
    <w:rsid w:val="00603B2D"/>
    <w:rsid w:val="00606546"/>
    <w:rsid w:val="006110B0"/>
    <w:rsid w:val="00614B71"/>
    <w:rsid w:val="006312D0"/>
    <w:rsid w:val="00635EC6"/>
    <w:rsid w:val="00651E20"/>
    <w:rsid w:val="00654500"/>
    <w:rsid w:val="006578C6"/>
    <w:rsid w:val="00674471"/>
    <w:rsid w:val="006757BB"/>
    <w:rsid w:val="00684955"/>
    <w:rsid w:val="006933C5"/>
    <w:rsid w:val="00696907"/>
    <w:rsid w:val="006A2600"/>
    <w:rsid w:val="006A3A46"/>
    <w:rsid w:val="006D5D21"/>
    <w:rsid w:val="006E7642"/>
    <w:rsid w:val="00711065"/>
    <w:rsid w:val="00712FD8"/>
    <w:rsid w:val="007230AC"/>
    <w:rsid w:val="0072360F"/>
    <w:rsid w:val="00727FEA"/>
    <w:rsid w:val="00733202"/>
    <w:rsid w:val="00736694"/>
    <w:rsid w:val="00750E9B"/>
    <w:rsid w:val="00756C4B"/>
    <w:rsid w:val="00781C2A"/>
    <w:rsid w:val="00787AA4"/>
    <w:rsid w:val="00787F43"/>
    <w:rsid w:val="007A04BC"/>
    <w:rsid w:val="007D795F"/>
    <w:rsid w:val="007E2DCA"/>
    <w:rsid w:val="007F4D72"/>
    <w:rsid w:val="00801468"/>
    <w:rsid w:val="00841408"/>
    <w:rsid w:val="008578F1"/>
    <w:rsid w:val="00863A93"/>
    <w:rsid w:val="00897FA0"/>
    <w:rsid w:val="008A224F"/>
    <w:rsid w:val="008A366A"/>
    <w:rsid w:val="008C0E91"/>
    <w:rsid w:val="008D3241"/>
    <w:rsid w:val="008D617E"/>
    <w:rsid w:val="008D7C20"/>
    <w:rsid w:val="008F272C"/>
    <w:rsid w:val="008F4F8F"/>
    <w:rsid w:val="00911056"/>
    <w:rsid w:val="009158E3"/>
    <w:rsid w:val="0093074A"/>
    <w:rsid w:val="00936753"/>
    <w:rsid w:val="00940183"/>
    <w:rsid w:val="00943E53"/>
    <w:rsid w:val="0094529C"/>
    <w:rsid w:val="00953C58"/>
    <w:rsid w:val="00953E69"/>
    <w:rsid w:val="0095465A"/>
    <w:rsid w:val="009559B1"/>
    <w:rsid w:val="0096073D"/>
    <w:rsid w:val="00970480"/>
    <w:rsid w:val="009821D4"/>
    <w:rsid w:val="009932A9"/>
    <w:rsid w:val="00997487"/>
    <w:rsid w:val="009A2B7B"/>
    <w:rsid w:val="009A40A6"/>
    <w:rsid w:val="009B6A05"/>
    <w:rsid w:val="009C633B"/>
    <w:rsid w:val="009D0314"/>
    <w:rsid w:val="009E396A"/>
    <w:rsid w:val="00A0420F"/>
    <w:rsid w:val="00A11264"/>
    <w:rsid w:val="00A313AD"/>
    <w:rsid w:val="00A47E4C"/>
    <w:rsid w:val="00A7016F"/>
    <w:rsid w:val="00A90D50"/>
    <w:rsid w:val="00AB6CA7"/>
    <w:rsid w:val="00AB70ED"/>
    <w:rsid w:val="00AD06CC"/>
    <w:rsid w:val="00AF7502"/>
    <w:rsid w:val="00AF7C89"/>
    <w:rsid w:val="00B00234"/>
    <w:rsid w:val="00B02ACD"/>
    <w:rsid w:val="00B04BE4"/>
    <w:rsid w:val="00B11801"/>
    <w:rsid w:val="00B34723"/>
    <w:rsid w:val="00B43779"/>
    <w:rsid w:val="00B6139B"/>
    <w:rsid w:val="00B63CAC"/>
    <w:rsid w:val="00B76D34"/>
    <w:rsid w:val="00B86B55"/>
    <w:rsid w:val="00BA43E0"/>
    <w:rsid w:val="00BE15AC"/>
    <w:rsid w:val="00BF4CC2"/>
    <w:rsid w:val="00C00358"/>
    <w:rsid w:val="00C17536"/>
    <w:rsid w:val="00C30F2C"/>
    <w:rsid w:val="00C3556F"/>
    <w:rsid w:val="00C40D4D"/>
    <w:rsid w:val="00C43409"/>
    <w:rsid w:val="00C45183"/>
    <w:rsid w:val="00C46DFE"/>
    <w:rsid w:val="00C53C45"/>
    <w:rsid w:val="00C7075D"/>
    <w:rsid w:val="00C83481"/>
    <w:rsid w:val="00C83EDB"/>
    <w:rsid w:val="00C92DD0"/>
    <w:rsid w:val="00CC6DC2"/>
    <w:rsid w:val="00CC7A2C"/>
    <w:rsid w:val="00CD0C63"/>
    <w:rsid w:val="00CE21DA"/>
    <w:rsid w:val="00CE2758"/>
    <w:rsid w:val="00CE42C6"/>
    <w:rsid w:val="00CF08F5"/>
    <w:rsid w:val="00CF3A1C"/>
    <w:rsid w:val="00D05609"/>
    <w:rsid w:val="00D2419B"/>
    <w:rsid w:val="00D26FFB"/>
    <w:rsid w:val="00D50D61"/>
    <w:rsid w:val="00D54787"/>
    <w:rsid w:val="00D5726E"/>
    <w:rsid w:val="00D60675"/>
    <w:rsid w:val="00D658FA"/>
    <w:rsid w:val="00D672FA"/>
    <w:rsid w:val="00D70E5E"/>
    <w:rsid w:val="00D84386"/>
    <w:rsid w:val="00D969C0"/>
    <w:rsid w:val="00DB3783"/>
    <w:rsid w:val="00DC2D2B"/>
    <w:rsid w:val="00DC49F3"/>
    <w:rsid w:val="00DD3984"/>
    <w:rsid w:val="00DD4A91"/>
    <w:rsid w:val="00DF6C7D"/>
    <w:rsid w:val="00E117C2"/>
    <w:rsid w:val="00E13685"/>
    <w:rsid w:val="00E13767"/>
    <w:rsid w:val="00E272A7"/>
    <w:rsid w:val="00E56057"/>
    <w:rsid w:val="00E61C91"/>
    <w:rsid w:val="00E70CDB"/>
    <w:rsid w:val="00E75287"/>
    <w:rsid w:val="00E86D3B"/>
    <w:rsid w:val="00E87598"/>
    <w:rsid w:val="00E91E3A"/>
    <w:rsid w:val="00EA2972"/>
    <w:rsid w:val="00EA34C1"/>
    <w:rsid w:val="00EB34C1"/>
    <w:rsid w:val="00EC27CB"/>
    <w:rsid w:val="00EC5506"/>
    <w:rsid w:val="00ED45E6"/>
    <w:rsid w:val="00EE3371"/>
    <w:rsid w:val="00EE35EB"/>
    <w:rsid w:val="00EE7C66"/>
    <w:rsid w:val="00EF67E0"/>
    <w:rsid w:val="00F0138E"/>
    <w:rsid w:val="00F15C10"/>
    <w:rsid w:val="00F17F3D"/>
    <w:rsid w:val="00F26A9E"/>
    <w:rsid w:val="00F3135C"/>
    <w:rsid w:val="00F32A55"/>
    <w:rsid w:val="00F3528C"/>
    <w:rsid w:val="00F41086"/>
    <w:rsid w:val="00F44F1A"/>
    <w:rsid w:val="00F62BB7"/>
    <w:rsid w:val="00F77DBE"/>
    <w:rsid w:val="00F91122"/>
    <w:rsid w:val="00FA080F"/>
    <w:rsid w:val="00FD21C6"/>
    <w:rsid w:val="00FD71DC"/>
    <w:rsid w:val="00F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B27E5F"/>
  <w15:docId w15:val="{7437A96A-6DE2-40C9-B03C-32E1406F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7E2D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DCA"/>
  </w:style>
  <w:style w:type="paragraph" w:styleId="Piedepgina">
    <w:name w:val="footer"/>
    <w:basedOn w:val="Normal"/>
    <w:link w:val="PiedepginaCar"/>
    <w:uiPriority w:val="99"/>
    <w:unhideWhenUsed/>
    <w:rsid w:val="007E2D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DCA"/>
  </w:style>
  <w:style w:type="paragraph" w:styleId="Prrafodelista">
    <w:name w:val="List Paragraph"/>
    <w:basedOn w:val="Normal"/>
    <w:uiPriority w:val="72"/>
    <w:qFormat/>
    <w:rsid w:val="00446AED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GB"/>
    </w:rPr>
  </w:style>
  <w:style w:type="character" w:styleId="Hipervnculo">
    <w:name w:val="Hyperlink"/>
    <w:basedOn w:val="Fuentedeprrafopredeter"/>
    <w:uiPriority w:val="99"/>
    <w:unhideWhenUsed/>
    <w:rsid w:val="00446AED"/>
    <w:rPr>
      <w:color w:val="0000FF" w:themeColor="hyperlink"/>
      <w:u w:val="single"/>
    </w:rPr>
  </w:style>
  <w:style w:type="character" w:customStyle="1" w:styleId="apple-style-span">
    <w:name w:val="apple-style-span"/>
    <w:rsid w:val="00446AED"/>
  </w:style>
  <w:style w:type="paragraph" w:styleId="Textonotapie">
    <w:name w:val="footnote text"/>
    <w:basedOn w:val="Normal"/>
    <w:link w:val="TextonotapieCar"/>
    <w:uiPriority w:val="99"/>
    <w:semiHidden/>
    <w:unhideWhenUsed/>
    <w:rsid w:val="00E117C2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17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17C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F15C10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D5726E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9C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9C0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E87598"/>
    <w:pPr>
      <w:widowControl w:val="0"/>
      <w:autoSpaceDE w:val="0"/>
      <w:autoSpaceDN w:val="0"/>
      <w:adjustRightInd w:val="0"/>
      <w:spacing w:line="240" w:lineRule="auto"/>
    </w:pPr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61C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1C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1C91"/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7618F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47618F"/>
    <w:rPr>
      <w:b/>
      <w:sz w:val="36"/>
      <w:szCs w:val="36"/>
    </w:rPr>
  </w:style>
  <w:style w:type="character" w:customStyle="1" w:styleId="Ttulo3Car">
    <w:name w:val="Título 3 Car"/>
    <w:basedOn w:val="Fuentedeprrafopredeter"/>
    <w:link w:val="Ttulo3"/>
    <w:rsid w:val="0047618F"/>
    <w:rPr>
      <w:b/>
      <w:sz w:val="28"/>
      <w:szCs w:val="28"/>
    </w:rPr>
  </w:style>
  <w:style w:type="character" w:customStyle="1" w:styleId="Fuentedeprrafopredeter1">
    <w:name w:val="Fuente de párrafo predeter.1"/>
    <w:rsid w:val="0047618F"/>
  </w:style>
  <w:style w:type="character" w:styleId="Mencinsinresolver">
    <w:name w:val="Unresolved Mention"/>
    <w:basedOn w:val="Fuentedeprrafopredeter"/>
    <w:uiPriority w:val="99"/>
    <w:semiHidden/>
    <w:unhideWhenUsed/>
    <w:rsid w:val="007A0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4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6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semariasuerocuevas@gmail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sad.es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sad.es/" TargetMode="External"/><Relationship Id="rId1" Type="http://schemas.openxmlformats.org/officeDocument/2006/relationships/hyperlink" Target="http://www.asad.es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sad.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S\Desktop\ASAD\IMAGEN%20CORPORATIVA%20ASAD\Plantillas%20office%20ASAD\WORD\Plantilla%20word%20AS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272CC-64E1-44AB-BD88-A7F30A39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ASAD</Template>
  <TotalTime>2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Luffi</cp:lastModifiedBy>
  <cp:revision>2</cp:revision>
  <cp:lastPrinted>2017-01-12T21:28:00Z</cp:lastPrinted>
  <dcterms:created xsi:type="dcterms:W3CDTF">2024-03-18T16:55:00Z</dcterms:created>
  <dcterms:modified xsi:type="dcterms:W3CDTF">2024-03-18T16:55:00Z</dcterms:modified>
</cp:coreProperties>
</file>